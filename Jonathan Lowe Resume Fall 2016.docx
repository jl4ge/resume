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81" w:rsidRDefault="003E2D60" w:rsidP="00614DFC">
      <w:pPr>
        <w:jc w:val="center"/>
        <w:rPr>
          <w:b/>
          <w:sz w:val="36"/>
          <w:szCs w:val="36"/>
        </w:rPr>
      </w:pPr>
      <w:r>
        <w:rPr>
          <w:b/>
          <w:spacing w:val="2"/>
          <w:sz w:val="36"/>
          <w:szCs w:val="36"/>
        </w:rPr>
        <w:t>J</w:t>
      </w:r>
      <w:r>
        <w:rPr>
          <w:b/>
          <w:spacing w:val="-3"/>
          <w:sz w:val="36"/>
          <w:szCs w:val="36"/>
        </w:rPr>
        <w:t>ona</w:t>
      </w:r>
      <w:r>
        <w:rPr>
          <w:b/>
          <w:spacing w:val="5"/>
          <w:sz w:val="36"/>
          <w:szCs w:val="36"/>
        </w:rPr>
        <w:t>t</w:t>
      </w:r>
      <w:r>
        <w:rPr>
          <w:b/>
          <w:spacing w:val="-3"/>
          <w:sz w:val="36"/>
          <w:szCs w:val="36"/>
        </w:rPr>
        <w:t>h</w:t>
      </w:r>
      <w:r>
        <w:rPr>
          <w:b/>
          <w:spacing w:val="2"/>
          <w:sz w:val="36"/>
          <w:szCs w:val="36"/>
        </w:rPr>
        <w:t>a</w:t>
      </w:r>
      <w:r>
        <w:rPr>
          <w:b/>
          <w:sz w:val="36"/>
          <w:szCs w:val="36"/>
        </w:rPr>
        <w:t>n</w:t>
      </w:r>
      <w:r w:rsidR="00614DFC">
        <w:rPr>
          <w:b/>
          <w:spacing w:val="-3"/>
          <w:sz w:val="36"/>
          <w:szCs w:val="36"/>
        </w:rPr>
        <w:t xml:space="preserve"> L</w:t>
      </w:r>
      <w:r>
        <w:rPr>
          <w:b/>
          <w:spacing w:val="-3"/>
          <w:sz w:val="36"/>
          <w:szCs w:val="36"/>
        </w:rPr>
        <w:t>o</w:t>
      </w:r>
      <w:r>
        <w:rPr>
          <w:b/>
          <w:spacing w:val="9"/>
          <w:sz w:val="36"/>
          <w:szCs w:val="36"/>
        </w:rPr>
        <w:t>w</w:t>
      </w:r>
      <w:r>
        <w:rPr>
          <w:b/>
          <w:sz w:val="36"/>
          <w:szCs w:val="36"/>
        </w:rPr>
        <w:t>e</w:t>
      </w:r>
    </w:p>
    <w:p w:rsidR="00614DFC" w:rsidRPr="00160197" w:rsidRDefault="00614DFC" w:rsidP="00160197">
      <w:pPr>
        <w:jc w:val="center"/>
        <w:rPr>
          <w:sz w:val="10"/>
          <w:szCs w:val="16"/>
        </w:rPr>
      </w:pPr>
    </w:p>
    <w:p w:rsidR="008A6363" w:rsidRDefault="00CA5AD5" w:rsidP="0001096A">
      <w:pPr>
        <w:spacing w:line="26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112 Chelsea Dr., Apt. D.</w:t>
      </w:r>
    </w:p>
    <w:p w:rsidR="008A6363" w:rsidRDefault="00CA5AD5" w:rsidP="0001096A">
      <w:pPr>
        <w:pStyle w:val="Header"/>
        <w:jc w:val="center"/>
        <w:rPr>
          <w:position w:val="-1"/>
          <w:sz w:val="24"/>
          <w:szCs w:val="24"/>
        </w:rPr>
      </w:pPr>
      <w:r>
        <w:rPr>
          <w:sz w:val="24"/>
          <w:szCs w:val="24"/>
        </w:rPr>
        <w:t>Charlottesville</w:t>
      </w:r>
      <w:r w:rsidR="008A6363">
        <w:rPr>
          <w:sz w:val="24"/>
          <w:szCs w:val="24"/>
        </w:rPr>
        <w:t>, V</w:t>
      </w:r>
      <w:r w:rsidR="00C012F9">
        <w:rPr>
          <w:sz w:val="24"/>
          <w:szCs w:val="24"/>
        </w:rPr>
        <w:t>.</w:t>
      </w:r>
      <w:r w:rsidR="008A6363"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 w:rsidR="008A6363">
        <w:rPr>
          <w:sz w:val="24"/>
          <w:szCs w:val="24"/>
        </w:rPr>
        <w:t xml:space="preserve"> 2</w:t>
      </w:r>
      <w:r>
        <w:rPr>
          <w:sz w:val="24"/>
          <w:szCs w:val="24"/>
        </w:rPr>
        <w:t>2903</w:t>
      </w:r>
    </w:p>
    <w:p w:rsidR="0001096A" w:rsidRDefault="0001096A" w:rsidP="0001096A">
      <w:pPr>
        <w:pStyle w:val="Header"/>
        <w:jc w:val="center"/>
      </w:pP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540</w:t>
      </w:r>
      <w:r>
        <w:rPr>
          <w:spacing w:val="2"/>
          <w:sz w:val="24"/>
          <w:szCs w:val="24"/>
        </w:rPr>
        <w:t xml:space="preserve">) </w:t>
      </w:r>
      <w:r>
        <w:rPr>
          <w:sz w:val="24"/>
          <w:szCs w:val="24"/>
        </w:rPr>
        <w:t>874</w:t>
      </w:r>
      <w:r w:rsidR="005226D3">
        <w:rPr>
          <w:sz w:val="24"/>
          <w:szCs w:val="24"/>
        </w:rPr>
        <w:t xml:space="preserve"> </w:t>
      </w:r>
      <w:r w:rsidR="005226D3">
        <w:rPr>
          <w:spacing w:val="2"/>
          <w:sz w:val="24"/>
          <w:szCs w:val="24"/>
        </w:rPr>
        <w:t xml:space="preserve">– </w:t>
      </w:r>
      <w:r>
        <w:rPr>
          <w:sz w:val="24"/>
          <w:szCs w:val="24"/>
        </w:rPr>
        <w:t>4913</w:t>
      </w:r>
    </w:p>
    <w:p w:rsidR="000C55DB" w:rsidRDefault="009C22CA" w:rsidP="0001096A">
      <w:pPr>
        <w:spacing w:line="260" w:lineRule="exact"/>
        <w:jc w:val="center"/>
        <w:rPr>
          <w:sz w:val="24"/>
          <w:szCs w:val="24"/>
        </w:rPr>
      </w:pPr>
      <w:hyperlink r:id="rId8">
        <w:r w:rsidR="0001096A">
          <w:rPr>
            <w:spacing w:val="-9"/>
            <w:position w:val="-1"/>
            <w:sz w:val="24"/>
            <w:szCs w:val="24"/>
          </w:rPr>
          <w:t>j</w:t>
        </w:r>
        <w:r w:rsidR="0001096A">
          <w:rPr>
            <w:spacing w:val="9"/>
            <w:position w:val="-1"/>
            <w:sz w:val="24"/>
            <w:szCs w:val="24"/>
          </w:rPr>
          <w:t>o</w:t>
        </w:r>
        <w:r w:rsidR="0001096A">
          <w:rPr>
            <w:spacing w:val="-5"/>
            <w:position w:val="-1"/>
            <w:sz w:val="24"/>
            <w:szCs w:val="24"/>
          </w:rPr>
          <w:t>n</w:t>
        </w:r>
        <w:r w:rsidR="0001096A">
          <w:rPr>
            <w:spacing w:val="5"/>
            <w:position w:val="-1"/>
            <w:sz w:val="24"/>
            <w:szCs w:val="24"/>
          </w:rPr>
          <w:t>g</w:t>
        </w:r>
        <w:r w:rsidR="0001096A">
          <w:rPr>
            <w:spacing w:val="-9"/>
            <w:position w:val="-1"/>
            <w:sz w:val="24"/>
            <w:szCs w:val="24"/>
          </w:rPr>
          <w:t>l</w:t>
        </w:r>
        <w:r w:rsidR="0001096A">
          <w:rPr>
            <w:spacing w:val="5"/>
            <w:position w:val="-1"/>
            <w:sz w:val="24"/>
            <w:szCs w:val="24"/>
          </w:rPr>
          <w:t>o</w:t>
        </w:r>
        <w:r w:rsidR="0001096A">
          <w:rPr>
            <w:position w:val="-1"/>
            <w:sz w:val="24"/>
            <w:szCs w:val="24"/>
          </w:rPr>
          <w:t>w</w:t>
        </w:r>
        <w:r w:rsidR="0001096A">
          <w:rPr>
            <w:spacing w:val="3"/>
            <w:position w:val="-1"/>
            <w:sz w:val="24"/>
            <w:szCs w:val="24"/>
          </w:rPr>
          <w:t>e</w:t>
        </w:r>
        <w:r w:rsidR="0001096A">
          <w:rPr>
            <w:spacing w:val="-5"/>
            <w:position w:val="-1"/>
            <w:sz w:val="24"/>
            <w:szCs w:val="24"/>
          </w:rPr>
          <w:t>@</w:t>
        </w:r>
        <w:r w:rsidR="0001096A">
          <w:rPr>
            <w:spacing w:val="4"/>
            <w:position w:val="-1"/>
            <w:sz w:val="24"/>
            <w:szCs w:val="24"/>
          </w:rPr>
          <w:t>a</w:t>
        </w:r>
        <w:r w:rsidR="0001096A">
          <w:rPr>
            <w:position w:val="-1"/>
            <w:sz w:val="24"/>
            <w:szCs w:val="24"/>
          </w:rPr>
          <w:t>i</w:t>
        </w:r>
        <w:r w:rsidR="0001096A">
          <w:rPr>
            <w:spacing w:val="-4"/>
            <w:position w:val="-1"/>
            <w:sz w:val="24"/>
            <w:szCs w:val="24"/>
          </w:rPr>
          <w:t>m</w:t>
        </w:r>
        <w:r w:rsidR="0001096A">
          <w:rPr>
            <w:spacing w:val="2"/>
            <w:position w:val="-1"/>
            <w:sz w:val="24"/>
            <w:szCs w:val="24"/>
          </w:rPr>
          <w:t>.</w:t>
        </w:r>
        <w:r w:rsidR="0001096A">
          <w:rPr>
            <w:spacing w:val="-1"/>
            <w:position w:val="-1"/>
            <w:sz w:val="24"/>
            <w:szCs w:val="24"/>
          </w:rPr>
          <w:t>c</w:t>
        </w:r>
        <w:r w:rsidR="0001096A">
          <w:rPr>
            <w:spacing w:val="9"/>
            <w:position w:val="-1"/>
            <w:sz w:val="24"/>
            <w:szCs w:val="24"/>
          </w:rPr>
          <w:t>o</w:t>
        </w:r>
      </w:hyperlink>
      <w:hyperlink>
        <w:r w:rsidR="0001096A">
          <w:rPr>
            <w:position w:val="-1"/>
            <w:sz w:val="24"/>
            <w:szCs w:val="24"/>
          </w:rPr>
          <w:t>m</w:t>
        </w:r>
      </w:hyperlink>
    </w:p>
    <w:p w:rsidR="00160197" w:rsidRDefault="00160197" w:rsidP="00160197">
      <w:pPr>
        <w:rPr>
          <w:spacing w:val="-2"/>
          <w:sz w:val="24"/>
          <w:szCs w:val="24"/>
        </w:rPr>
      </w:pPr>
    </w:p>
    <w:p w:rsidR="005226D3" w:rsidRPr="00084D57" w:rsidRDefault="005226D3" w:rsidP="005226D3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AD88977" wp14:editId="101E9172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5943600" cy="0"/>
                <wp:effectExtent l="0" t="0" r="19050" b="190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44"/>
                          <a:chExt cx="9421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2" y="344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75591" id="Group 6" o:spid="_x0000_s1026" style="position:absolute;margin-left:0;margin-top:17.2pt;width:468pt;height:0;z-index:-251649536;mso-position-horizontal:center;mso-position-horizontal-relative:margin" coordorigin="1412,344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OsVwMAAN8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">
                <v:shape id="Freeform 7" o:spid="_x0000_s1027" style="position:absolute;left:1412;top:344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spacing w:val="3"/>
          <w:position w:val="-1"/>
          <w:sz w:val="24"/>
          <w:szCs w:val="24"/>
        </w:rPr>
        <w:t>T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ON</w:t>
      </w:r>
    </w:p>
    <w:p w:rsidR="005226D3" w:rsidRDefault="005226D3" w:rsidP="005226D3">
      <w:pPr>
        <w:rPr>
          <w:b/>
          <w:i/>
          <w:spacing w:val="-2"/>
          <w:sz w:val="24"/>
          <w:szCs w:val="24"/>
        </w:rPr>
      </w:pPr>
    </w:p>
    <w:p w:rsidR="005226D3" w:rsidRPr="006E7AD9" w:rsidRDefault="005226D3" w:rsidP="005226D3">
      <w:pPr>
        <w:rPr>
          <w:spacing w:val="-2"/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University of Virginia School of Engineering</w:t>
      </w:r>
      <w:r>
        <w:rPr>
          <w:spacing w:val="-2"/>
          <w:sz w:val="24"/>
          <w:szCs w:val="24"/>
        </w:rPr>
        <w:t>, Charlottesville, V</w:t>
      </w:r>
      <w:r w:rsidR="00C012F9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A</w:t>
      </w:r>
      <w:r w:rsidR="00C012F9">
        <w:rPr>
          <w:spacing w:val="-2"/>
          <w:sz w:val="24"/>
          <w:szCs w:val="24"/>
        </w:rPr>
        <w:t xml:space="preserve">.             </w:t>
      </w:r>
      <w:r>
        <w:rPr>
          <w:spacing w:val="-2"/>
          <w:sz w:val="24"/>
          <w:szCs w:val="24"/>
        </w:rPr>
        <w:t xml:space="preserve">    Fall 2015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Present</w:t>
      </w:r>
    </w:p>
    <w:p w:rsidR="005226D3" w:rsidRDefault="005226D3" w:rsidP="005226D3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B.S. Computer Engineering December 2017 (anticipated)</w:t>
      </w:r>
    </w:p>
    <w:p w:rsidR="005226D3" w:rsidRDefault="005226D3" w:rsidP="005226D3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GPA 3.94</w:t>
      </w:r>
    </w:p>
    <w:p w:rsidR="005226D3" w:rsidRDefault="005226D3" w:rsidP="005226D3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 xml:space="preserve">Currently </w:t>
      </w:r>
      <w:r w:rsidR="00C012F9">
        <w:rPr>
          <w:sz w:val="24"/>
          <w:szCs w:val="24"/>
        </w:rPr>
        <w:t>enrolled i</w:t>
      </w:r>
      <w:r>
        <w:rPr>
          <w:sz w:val="24"/>
          <w:szCs w:val="24"/>
        </w:rPr>
        <w:t xml:space="preserve">n: </w:t>
      </w:r>
      <w:r w:rsidR="00476DB2">
        <w:rPr>
          <w:sz w:val="24"/>
          <w:szCs w:val="24"/>
        </w:rPr>
        <w:t>Operating Systems, Program and Data Representation</w:t>
      </w:r>
      <w:r>
        <w:rPr>
          <w:sz w:val="24"/>
          <w:szCs w:val="24"/>
        </w:rPr>
        <w:t>, ECE Fundaments II</w:t>
      </w:r>
      <w:r w:rsidR="00476DB2">
        <w:rPr>
          <w:sz w:val="24"/>
          <w:szCs w:val="24"/>
        </w:rPr>
        <w:t>I, Solid State Devices, Computer Networks</w:t>
      </w:r>
    </w:p>
    <w:p w:rsidR="00476DB2" w:rsidRPr="00CA5AD5" w:rsidRDefault="00476DB2" w:rsidP="00476DB2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z w:val="24"/>
          <w:szCs w:val="24"/>
        </w:rPr>
        <w:t>Projects: Im</w:t>
      </w:r>
      <w:r w:rsidR="00A70A69">
        <w:rPr>
          <w:sz w:val="24"/>
          <w:szCs w:val="24"/>
        </w:rPr>
        <w:t xml:space="preserve">plemented </w:t>
      </w:r>
      <w:r>
        <w:rPr>
          <w:sz w:val="24"/>
          <w:szCs w:val="24"/>
        </w:rPr>
        <w:t xml:space="preserve">Serial Communication between a TI 84 calculator and </w:t>
      </w:r>
      <w:r w:rsidR="00A70A69">
        <w:rPr>
          <w:sz w:val="24"/>
          <w:szCs w:val="24"/>
        </w:rPr>
        <w:t xml:space="preserve">a </w:t>
      </w:r>
      <w:r>
        <w:rPr>
          <w:sz w:val="24"/>
          <w:szCs w:val="24"/>
        </w:rPr>
        <w:t>microcontroller. Designed and built an Audio Visualizer Circuit on a PCB. Designed a 16-bit processor</w:t>
      </w:r>
      <w:r w:rsidR="009A560E">
        <w:rPr>
          <w:sz w:val="24"/>
          <w:szCs w:val="24"/>
        </w:rPr>
        <w:t xml:space="preserve"> in </w:t>
      </w:r>
      <w:proofErr w:type="spellStart"/>
      <w:r w:rsidR="009A560E">
        <w:rPr>
          <w:sz w:val="24"/>
          <w:szCs w:val="24"/>
        </w:rPr>
        <w:t>Logisim</w:t>
      </w:r>
      <w:proofErr w:type="spellEnd"/>
      <w:r w:rsidR="009A560E">
        <w:rPr>
          <w:sz w:val="24"/>
          <w:szCs w:val="24"/>
        </w:rPr>
        <w:t xml:space="preserve"> to implement IBCM machine code</w:t>
      </w:r>
    </w:p>
    <w:p w:rsidR="005226D3" w:rsidRPr="00160197" w:rsidRDefault="005226D3" w:rsidP="005226D3">
      <w:pPr>
        <w:rPr>
          <w:b/>
          <w:spacing w:val="-2"/>
          <w:sz w:val="12"/>
          <w:szCs w:val="24"/>
        </w:rPr>
      </w:pPr>
    </w:p>
    <w:p w:rsidR="005226D3" w:rsidRDefault="005226D3" w:rsidP="005226D3">
      <w:pPr>
        <w:rPr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2"/>
          <w:sz w:val="24"/>
          <w:szCs w:val="24"/>
        </w:rPr>
        <w:t>r</w:t>
      </w:r>
      <w:r>
        <w:rPr>
          <w:b/>
          <w:i/>
          <w:sz w:val="24"/>
          <w:szCs w:val="24"/>
        </w:rPr>
        <w:t>al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2"/>
          <w:sz w:val="24"/>
          <w:szCs w:val="24"/>
        </w:rPr>
        <w:t>r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ia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om</w:t>
      </w:r>
      <w:r>
        <w:rPr>
          <w:b/>
          <w:i/>
          <w:spacing w:val="6"/>
          <w:sz w:val="24"/>
          <w:szCs w:val="24"/>
        </w:rPr>
        <w:t>m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4"/>
          <w:sz w:val="24"/>
          <w:szCs w:val="24"/>
        </w:rPr>
        <w:t>n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ol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3"/>
          <w:sz w:val="24"/>
          <w:szCs w:val="24"/>
        </w:rPr>
        <w:t>e</w:t>
      </w:r>
      <w:r>
        <w:rPr>
          <w:i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L</w:t>
      </w:r>
      <w:r>
        <w:rPr>
          <w:spacing w:val="-5"/>
          <w:sz w:val="24"/>
          <w:szCs w:val="24"/>
        </w:rPr>
        <w:t>yn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       </w:t>
      </w:r>
      <w:r>
        <w:rPr>
          <w:spacing w:val="1"/>
          <w:sz w:val="24"/>
          <w:szCs w:val="24"/>
        </w:rPr>
        <w:t>Fall 2014</w:t>
      </w:r>
    </w:p>
    <w:p w:rsidR="005226D3" w:rsidRDefault="005226D3" w:rsidP="005226D3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A.S.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226D3" w:rsidRDefault="005226D3" w:rsidP="005226D3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95</w:t>
      </w:r>
    </w:p>
    <w:p w:rsidR="005226D3" w:rsidRDefault="005226D3" w:rsidP="005226D3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ge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:rsidR="005226D3" w:rsidRDefault="005226D3" w:rsidP="004A6E18">
      <w:pPr>
        <w:spacing w:line="260" w:lineRule="exact"/>
        <w:rPr>
          <w:b/>
          <w:position w:val="-1"/>
          <w:sz w:val="24"/>
          <w:szCs w:val="24"/>
        </w:rPr>
      </w:pPr>
    </w:p>
    <w:p w:rsidR="009D0C35" w:rsidRDefault="009D0C35" w:rsidP="004A6E18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460C69E9" wp14:editId="6547E849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07230" id="Group 4" o:spid="_x0000_s1026" style="position:absolute;margin-left:0;margin-top:15.75pt;width:468pt;height:0;z-index:-251651584;mso-position-horizontal:center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">
                <v:shape id="Freeform 5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>WORK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2"/>
          <w:position w:val="-1"/>
          <w:sz w:val="24"/>
          <w:szCs w:val="24"/>
        </w:rPr>
        <w:t>I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E</w:t>
      </w:r>
    </w:p>
    <w:p w:rsidR="009D0C35" w:rsidRPr="00903DFF" w:rsidRDefault="009D0C35" w:rsidP="00903DFF">
      <w:pPr>
        <w:spacing w:line="280" w:lineRule="exact"/>
        <w:rPr>
          <w:sz w:val="24"/>
          <w:szCs w:val="28"/>
        </w:rPr>
      </w:pPr>
    </w:p>
    <w:p w:rsidR="009D0C35" w:rsidRPr="009D0C35" w:rsidRDefault="009D0C35" w:rsidP="00614DFC">
      <w:pPr>
        <w:rPr>
          <w:spacing w:val="2"/>
          <w:sz w:val="24"/>
          <w:szCs w:val="24"/>
        </w:rPr>
      </w:pPr>
      <w:r>
        <w:rPr>
          <w:b/>
          <w:i/>
          <w:spacing w:val="2"/>
          <w:sz w:val="24"/>
          <w:szCs w:val="24"/>
        </w:rPr>
        <w:t>Wexler Consulting</w:t>
      </w:r>
      <w:r w:rsidR="000A39DA">
        <w:rPr>
          <w:b/>
          <w:i/>
          <w:spacing w:val="2"/>
          <w:sz w:val="24"/>
          <w:szCs w:val="24"/>
        </w:rPr>
        <w:t xml:space="preserve"> Group</w:t>
      </w:r>
      <w:r>
        <w:rPr>
          <w:spacing w:val="2"/>
          <w:sz w:val="24"/>
          <w:szCs w:val="24"/>
        </w:rPr>
        <w:t>, Alexandria, V</w:t>
      </w:r>
      <w:r w:rsidR="00C012F9">
        <w:rPr>
          <w:spacing w:val="2"/>
          <w:sz w:val="24"/>
          <w:szCs w:val="24"/>
        </w:rPr>
        <w:t>.</w:t>
      </w:r>
      <w:r>
        <w:rPr>
          <w:spacing w:val="2"/>
          <w:sz w:val="24"/>
          <w:szCs w:val="24"/>
        </w:rPr>
        <w:t>A</w:t>
      </w:r>
      <w:r w:rsidR="00C012F9">
        <w:rPr>
          <w:spacing w:val="2"/>
          <w:sz w:val="24"/>
          <w:szCs w:val="24"/>
        </w:rPr>
        <w:t>.</w:t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  <w:t xml:space="preserve">      </w:t>
      </w:r>
    </w:p>
    <w:p w:rsidR="00476DB2" w:rsidRDefault="00476DB2" w:rsidP="00614DFC">
      <w:pPr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Developer                                                                                                                </w:t>
      </w:r>
      <w:r>
        <w:rPr>
          <w:spacing w:val="2"/>
          <w:sz w:val="24"/>
          <w:szCs w:val="24"/>
        </w:rPr>
        <w:t>Summer 201</w:t>
      </w:r>
      <w:r w:rsidR="009A560E">
        <w:rPr>
          <w:spacing w:val="2"/>
          <w:sz w:val="24"/>
          <w:szCs w:val="24"/>
        </w:rPr>
        <w:t>6</w:t>
      </w:r>
    </w:p>
    <w:p w:rsidR="00476DB2" w:rsidRDefault="00476DB2" w:rsidP="00476DB2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Developed marketing </w:t>
      </w:r>
      <w:r w:rsidR="004F3000">
        <w:rPr>
          <w:spacing w:val="2"/>
          <w:sz w:val="24"/>
          <w:szCs w:val="24"/>
        </w:rPr>
        <w:t>software products including a chrome extension and WordPress plugin</w:t>
      </w:r>
    </w:p>
    <w:p w:rsidR="009D0C35" w:rsidRDefault="00CE3FF0" w:rsidP="00614DFC">
      <w:pPr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Interface Analyst</w:t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614DFC">
        <w:rPr>
          <w:spacing w:val="2"/>
          <w:sz w:val="24"/>
          <w:szCs w:val="24"/>
        </w:rPr>
        <w:t xml:space="preserve">         </w:t>
      </w:r>
      <w:r w:rsidR="00084D57">
        <w:rPr>
          <w:spacing w:val="2"/>
          <w:sz w:val="24"/>
          <w:szCs w:val="24"/>
        </w:rPr>
        <w:t xml:space="preserve">  </w:t>
      </w:r>
      <w:r w:rsidR="00614DFC">
        <w:rPr>
          <w:spacing w:val="2"/>
          <w:sz w:val="24"/>
          <w:szCs w:val="24"/>
        </w:rPr>
        <w:t xml:space="preserve"> </w:t>
      </w:r>
      <w:r w:rsidR="00084D57">
        <w:rPr>
          <w:spacing w:val="2"/>
          <w:sz w:val="24"/>
          <w:szCs w:val="24"/>
        </w:rPr>
        <w:t>Fall 2014</w:t>
      </w:r>
      <w:r w:rsidR="00CA5AD5">
        <w:rPr>
          <w:spacing w:val="2"/>
          <w:sz w:val="24"/>
          <w:szCs w:val="24"/>
        </w:rPr>
        <w:t xml:space="preserve"> </w:t>
      </w:r>
      <w:r w:rsidR="00CA5AD5">
        <w:rPr>
          <w:sz w:val="24"/>
          <w:szCs w:val="24"/>
        </w:rPr>
        <w:t>–</w:t>
      </w:r>
      <w:r w:rsidR="00CA5AD5">
        <w:rPr>
          <w:spacing w:val="2"/>
          <w:sz w:val="24"/>
          <w:szCs w:val="24"/>
        </w:rPr>
        <w:t xml:space="preserve"> Fall 2015</w:t>
      </w:r>
    </w:p>
    <w:p w:rsidR="006E7AD9" w:rsidRPr="005665DA" w:rsidRDefault="006E7AD9" w:rsidP="005665DA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Manage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client accounts; provide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support to clients</w:t>
      </w:r>
      <w:r w:rsidR="005665DA">
        <w:rPr>
          <w:spacing w:val="2"/>
          <w:sz w:val="24"/>
          <w:szCs w:val="24"/>
        </w:rPr>
        <w:t>; respond</w:t>
      </w:r>
      <w:r w:rsidR="005B6250">
        <w:rPr>
          <w:spacing w:val="2"/>
          <w:sz w:val="24"/>
          <w:szCs w:val="24"/>
        </w:rPr>
        <w:t>ed</w:t>
      </w:r>
      <w:r w:rsidR="005665DA">
        <w:rPr>
          <w:spacing w:val="2"/>
          <w:sz w:val="24"/>
          <w:szCs w:val="24"/>
        </w:rPr>
        <w:t xml:space="preserve"> to client questions and requests</w:t>
      </w:r>
    </w:p>
    <w:p w:rsid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Implement</w:t>
      </w:r>
      <w:r w:rsidR="005B6250">
        <w:rPr>
          <w:spacing w:val="2"/>
          <w:sz w:val="24"/>
          <w:szCs w:val="24"/>
        </w:rPr>
        <w:t>ed</w:t>
      </w:r>
      <w:r w:rsidR="0017448C">
        <w:rPr>
          <w:spacing w:val="2"/>
          <w:sz w:val="24"/>
          <w:szCs w:val="24"/>
        </w:rPr>
        <w:t xml:space="preserve"> </w:t>
      </w:r>
      <w:r w:rsidR="00AD4EFD">
        <w:rPr>
          <w:spacing w:val="2"/>
          <w:sz w:val="24"/>
          <w:szCs w:val="24"/>
        </w:rPr>
        <w:t xml:space="preserve">about </w:t>
      </w:r>
      <w:r w:rsidR="0017448C">
        <w:rPr>
          <w:spacing w:val="2"/>
          <w:sz w:val="24"/>
          <w:szCs w:val="24"/>
        </w:rPr>
        <w:t>5</w:t>
      </w:r>
      <w:r>
        <w:rPr>
          <w:spacing w:val="2"/>
          <w:sz w:val="24"/>
          <w:szCs w:val="24"/>
        </w:rPr>
        <w:t xml:space="preserve"> automated email marking campaigns on Infusionsoft, </w:t>
      </w:r>
      <w:r w:rsidR="0017448C">
        <w:rPr>
          <w:spacing w:val="2"/>
          <w:sz w:val="24"/>
          <w:szCs w:val="24"/>
        </w:rPr>
        <w:t xml:space="preserve">per </w:t>
      </w:r>
      <w:r>
        <w:rPr>
          <w:spacing w:val="2"/>
          <w:sz w:val="24"/>
          <w:szCs w:val="24"/>
        </w:rPr>
        <w:t>month</w:t>
      </w:r>
    </w:p>
    <w:p w:rsid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Provide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IT support for the office</w:t>
      </w:r>
    </w:p>
    <w:p w:rsidR="00CE3FF0" w:rsidRPr="00CE3FF0" w:rsidRDefault="0017448C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Preformed web</w:t>
      </w:r>
      <w:r w:rsidR="0001096A">
        <w:rPr>
          <w:spacing w:val="2"/>
          <w:sz w:val="24"/>
          <w:szCs w:val="24"/>
        </w:rPr>
        <w:t xml:space="preserve"> development </w:t>
      </w:r>
      <w:r>
        <w:rPr>
          <w:spacing w:val="2"/>
          <w:sz w:val="24"/>
          <w:szCs w:val="24"/>
        </w:rPr>
        <w:t>for clients,</w:t>
      </w:r>
      <w:r w:rsidR="0001096A">
        <w:rPr>
          <w:spacing w:val="2"/>
          <w:sz w:val="24"/>
          <w:szCs w:val="24"/>
        </w:rPr>
        <w:t xml:space="preserve"> c</w:t>
      </w:r>
      <w:r w:rsidR="00CE3FF0">
        <w:rPr>
          <w:spacing w:val="2"/>
          <w:sz w:val="24"/>
          <w:szCs w:val="24"/>
        </w:rPr>
        <w:t>ustomize</w:t>
      </w:r>
      <w:r>
        <w:rPr>
          <w:spacing w:val="2"/>
          <w:sz w:val="24"/>
          <w:szCs w:val="24"/>
        </w:rPr>
        <w:t>d web forms with HTML and CSS: E</w:t>
      </w:r>
      <w:r w:rsidR="00D45DA4">
        <w:rPr>
          <w:spacing w:val="2"/>
          <w:sz w:val="24"/>
          <w:szCs w:val="24"/>
        </w:rPr>
        <w:t xml:space="preserve">dit </w:t>
      </w:r>
      <w:r w:rsidR="008A6363">
        <w:rPr>
          <w:spacing w:val="2"/>
          <w:sz w:val="24"/>
          <w:szCs w:val="24"/>
        </w:rPr>
        <w:t>WordPress</w:t>
      </w:r>
      <w:r w:rsidR="00D45DA4">
        <w:rPr>
          <w:spacing w:val="2"/>
          <w:sz w:val="24"/>
          <w:szCs w:val="24"/>
        </w:rPr>
        <w:t xml:space="preserve"> sites adding opt-ins</w:t>
      </w:r>
      <w:r>
        <w:rPr>
          <w:spacing w:val="2"/>
          <w:sz w:val="24"/>
          <w:szCs w:val="24"/>
        </w:rPr>
        <w:t>: Built a website</w:t>
      </w:r>
    </w:p>
    <w:p w:rsidR="00CE3FF0" w:rsidRDefault="005B6250" w:rsidP="00614DFC">
      <w:pPr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Intern                                                                                                                   </w:t>
      </w:r>
      <w:r w:rsidR="00614DFC">
        <w:rPr>
          <w:spacing w:val="2"/>
          <w:sz w:val="24"/>
          <w:szCs w:val="24"/>
        </w:rPr>
        <w:t xml:space="preserve">   </w:t>
      </w:r>
      <w:r w:rsidR="00084D57">
        <w:rPr>
          <w:spacing w:val="2"/>
          <w:sz w:val="24"/>
          <w:szCs w:val="24"/>
        </w:rPr>
        <w:t xml:space="preserve"> Summer 2014</w:t>
      </w:r>
    </w:p>
    <w:p w:rsid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Learned to use Infusionsoft through internet research</w:t>
      </w:r>
    </w:p>
    <w:p w:rsidR="00CE3FF0" w:rsidRP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Provided administrative support for the office</w:t>
      </w:r>
    </w:p>
    <w:p w:rsidR="00FD5F15" w:rsidRPr="00903DFF" w:rsidRDefault="00FD5F15" w:rsidP="00903DFF">
      <w:pPr>
        <w:spacing w:line="260" w:lineRule="exact"/>
        <w:rPr>
          <w:sz w:val="24"/>
          <w:szCs w:val="26"/>
        </w:rPr>
      </w:pPr>
    </w:p>
    <w:p w:rsidR="00FD5F15" w:rsidRDefault="003E2D60" w:rsidP="004A6E18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BEEE15" wp14:editId="06C05F98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6C98E" id="Group 2" o:spid="_x0000_s1026" style="position:absolute;margin-left:0;margin-top:15.75pt;width:468pt;height:0;z-index:-251654144;mso-position-horizontal:center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">
                <v:shape id="Freeform 3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4"/>
          <w:position w:val="-1"/>
          <w:sz w:val="24"/>
          <w:szCs w:val="24"/>
        </w:rPr>
        <w:t>R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spacing w:val="3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S</w:t>
      </w:r>
    </w:p>
    <w:p w:rsidR="00FD5F15" w:rsidRPr="00903DFF" w:rsidRDefault="00FD5F15" w:rsidP="00903DFF">
      <w:pPr>
        <w:spacing w:line="260" w:lineRule="exact"/>
        <w:rPr>
          <w:sz w:val="24"/>
          <w:szCs w:val="24"/>
        </w:rPr>
      </w:pPr>
    </w:p>
    <w:p w:rsidR="0035712A" w:rsidRDefault="005665DA" w:rsidP="00614DFC">
      <w:pPr>
        <w:rPr>
          <w:spacing w:val="-2"/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Legion of Mary</w:t>
      </w:r>
      <w:r>
        <w:rPr>
          <w:spacing w:val="-2"/>
          <w:sz w:val="24"/>
          <w:szCs w:val="24"/>
        </w:rPr>
        <w:t>, Falls Church, V</w:t>
      </w:r>
      <w:r w:rsidR="00C012F9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A</w:t>
      </w:r>
      <w:r w:rsidR="00C012F9">
        <w:rPr>
          <w:spacing w:val="-2"/>
          <w:sz w:val="24"/>
          <w:szCs w:val="24"/>
        </w:rPr>
        <w:t>.</w:t>
      </w:r>
      <w:r w:rsidR="00CF2B95">
        <w:rPr>
          <w:spacing w:val="-2"/>
          <w:sz w:val="24"/>
          <w:szCs w:val="24"/>
        </w:rPr>
        <w:t xml:space="preserve">                                   </w:t>
      </w:r>
      <w:r w:rsidR="00CA5AD5">
        <w:rPr>
          <w:spacing w:val="-2"/>
          <w:sz w:val="24"/>
          <w:szCs w:val="24"/>
        </w:rPr>
        <w:t xml:space="preserve">                    </w:t>
      </w:r>
      <w:r w:rsidR="00CF2B95">
        <w:rPr>
          <w:spacing w:val="-2"/>
          <w:sz w:val="24"/>
          <w:szCs w:val="24"/>
        </w:rPr>
        <w:t xml:space="preserve"> </w:t>
      </w:r>
      <w:r w:rsidR="00614DFC">
        <w:rPr>
          <w:spacing w:val="-2"/>
          <w:sz w:val="24"/>
          <w:szCs w:val="24"/>
        </w:rPr>
        <w:t xml:space="preserve">  </w:t>
      </w:r>
      <w:r w:rsidR="00CF2B95">
        <w:rPr>
          <w:spacing w:val="-2"/>
          <w:sz w:val="24"/>
          <w:szCs w:val="24"/>
        </w:rPr>
        <w:t xml:space="preserve"> Summer 2014 </w:t>
      </w:r>
      <w:r w:rsidR="00875092">
        <w:rPr>
          <w:spacing w:val="-2"/>
          <w:sz w:val="24"/>
          <w:szCs w:val="24"/>
        </w:rPr>
        <w:t>–</w:t>
      </w:r>
      <w:r w:rsidR="00CF2B95">
        <w:rPr>
          <w:spacing w:val="-2"/>
          <w:sz w:val="24"/>
          <w:szCs w:val="24"/>
        </w:rPr>
        <w:t xml:space="preserve"> </w:t>
      </w:r>
      <w:r w:rsidR="00CA5AD5">
        <w:rPr>
          <w:spacing w:val="-2"/>
          <w:sz w:val="24"/>
          <w:szCs w:val="24"/>
        </w:rPr>
        <w:t>Fall 2015</w:t>
      </w:r>
    </w:p>
    <w:p w:rsidR="00875092" w:rsidRPr="0035712A" w:rsidRDefault="00875092" w:rsidP="00614DFC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Member</w:t>
      </w:r>
    </w:p>
    <w:p w:rsidR="008A6363" w:rsidRDefault="00875092" w:rsidP="008A6363">
      <w:pPr>
        <w:rPr>
          <w:spacing w:val="-5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 w:rsidR="005226D3">
        <w:rPr>
          <w:spacing w:val="-5"/>
          <w:sz w:val="24"/>
          <w:szCs w:val="24"/>
        </w:rPr>
        <w:t xml:space="preserve">Attended </w:t>
      </w:r>
      <w:r w:rsidR="00190BE3">
        <w:rPr>
          <w:spacing w:val="-5"/>
          <w:sz w:val="24"/>
          <w:szCs w:val="24"/>
        </w:rPr>
        <w:t xml:space="preserve">structured </w:t>
      </w:r>
      <w:r w:rsidR="005226D3">
        <w:rPr>
          <w:spacing w:val="-5"/>
          <w:sz w:val="24"/>
          <w:szCs w:val="24"/>
        </w:rPr>
        <w:t>weekly meetings</w:t>
      </w:r>
    </w:p>
    <w:p w:rsidR="003F5227" w:rsidRDefault="005226D3" w:rsidP="008A6363">
      <w:pPr>
        <w:rPr>
          <w:spacing w:val="-5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 w:rsidR="003F5227">
        <w:rPr>
          <w:spacing w:val="-5"/>
          <w:sz w:val="24"/>
          <w:szCs w:val="24"/>
        </w:rPr>
        <w:t xml:space="preserve">Performed 2 hours of community outreach per week including: visiting nursing homes, </w:t>
      </w:r>
      <w:r w:rsidR="0017448C">
        <w:rPr>
          <w:spacing w:val="-5"/>
          <w:sz w:val="24"/>
          <w:szCs w:val="24"/>
        </w:rPr>
        <w:t>home</w:t>
      </w:r>
      <w:r w:rsidR="003F5227">
        <w:rPr>
          <w:spacing w:val="-5"/>
          <w:sz w:val="24"/>
          <w:szCs w:val="24"/>
        </w:rPr>
        <w:t xml:space="preserve"> </w:t>
      </w:r>
    </w:p>
    <w:p w:rsidR="005226D3" w:rsidRPr="005226D3" w:rsidRDefault="003F5227" w:rsidP="008A6363">
      <w:pPr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 xml:space="preserve">               </w:t>
      </w:r>
      <w:r w:rsidR="0017448C">
        <w:rPr>
          <w:spacing w:val="-5"/>
          <w:sz w:val="24"/>
          <w:szCs w:val="24"/>
        </w:rPr>
        <w:t xml:space="preserve">visits, </w:t>
      </w:r>
      <w:r>
        <w:rPr>
          <w:spacing w:val="-5"/>
          <w:sz w:val="24"/>
          <w:szCs w:val="24"/>
        </w:rPr>
        <w:t xml:space="preserve">and </w:t>
      </w:r>
      <w:r w:rsidR="0017448C">
        <w:rPr>
          <w:spacing w:val="-5"/>
          <w:sz w:val="24"/>
          <w:szCs w:val="24"/>
        </w:rPr>
        <w:t>personal outreach</w:t>
      </w:r>
    </w:p>
    <w:p w:rsidR="008A6363" w:rsidRPr="00160197" w:rsidRDefault="008A6363" w:rsidP="008A6363">
      <w:pPr>
        <w:rPr>
          <w:spacing w:val="-2"/>
          <w:sz w:val="12"/>
          <w:szCs w:val="24"/>
        </w:rPr>
      </w:pPr>
    </w:p>
    <w:p w:rsidR="00FD5F15" w:rsidRDefault="003E2D60" w:rsidP="00614DFC">
      <w:pPr>
        <w:rPr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la</w:t>
      </w:r>
      <w:r>
        <w:rPr>
          <w:b/>
          <w:i/>
          <w:spacing w:val="-2"/>
          <w:sz w:val="24"/>
          <w:szCs w:val="24"/>
        </w:rPr>
        <w:t>ss</w:t>
      </w:r>
      <w:r>
        <w:rPr>
          <w:b/>
          <w:i/>
          <w:sz w:val="24"/>
          <w:szCs w:val="24"/>
        </w:rPr>
        <w:t>ical</w:t>
      </w:r>
      <w:r>
        <w:rPr>
          <w:b/>
          <w:i/>
          <w:spacing w:val="2"/>
          <w:sz w:val="24"/>
          <w:szCs w:val="24"/>
        </w:rPr>
        <w:t xml:space="preserve"> P</w:t>
      </w:r>
      <w:r>
        <w:rPr>
          <w:b/>
          <w:i/>
          <w:sz w:val="24"/>
          <w:szCs w:val="24"/>
        </w:rPr>
        <w:t>ia</w:t>
      </w:r>
      <w:r>
        <w:rPr>
          <w:b/>
          <w:i/>
          <w:spacing w:val="1"/>
          <w:sz w:val="24"/>
          <w:szCs w:val="24"/>
        </w:rPr>
        <w:t>no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               </w:t>
      </w:r>
      <w:r w:rsidR="00CA5AD5">
        <w:rPr>
          <w:sz w:val="24"/>
          <w:szCs w:val="24"/>
        </w:rPr>
        <w:t xml:space="preserve">  </w:t>
      </w:r>
      <w:r w:rsidR="00614DF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>
        <w:rPr>
          <w:spacing w:val="2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2001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 w:rsidR="0017448C" w:rsidRDefault="0017448C">
      <w:pPr>
        <w:ind w:left="460"/>
        <w:rPr>
          <w:rFonts w:ascii="Symbol" w:eastAsia="Symbol" w:hAnsi="Symbol" w:cs="Symbo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 V</w:t>
      </w:r>
      <w:r>
        <w:rPr>
          <w:spacing w:val="-3"/>
          <w:sz w:val="24"/>
          <w:szCs w:val="24"/>
        </w:rPr>
        <w:t>M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 w:rsidR="00FD5F15" w:rsidRDefault="003E2D60" w:rsidP="00EF02D7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 w:rsidR="00EF02D7">
        <w:rPr>
          <w:sz w:val="24"/>
          <w:szCs w:val="24"/>
        </w:rPr>
        <w:t>CVMTAH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 w:rsidR="00EF02D7">
        <w:rPr>
          <w:sz w:val="24"/>
          <w:szCs w:val="24"/>
        </w:rPr>
        <w:t xml:space="preserve"> </w:t>
      </w:r>
      <w:bookmarkStart w:id="0" w:name="_GoBack"/>
      <w:bookmarkEnd w:id="0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</w:p>
    <w:p w:rsidR="0001096A" w:rsidRPr="0001096A" w:rsidRDefault="0001096A" w:rsidP="0017448C">
      <w:pPr>
        <w:spacing w:before="4"/>
        <w:rPr>
          <w:sz w:val="24"/>
          <w:szCs w:val="24"/>
        </w:rPr>
      </w:pPr>
      <w:r>
        <w:rPr>
          <w:b/>
          <w:spacing w:val="-2"/>
          <w:position w:val="-1"/>
          <w:sz w:val="24"/>
          <w:szCs w:val="24"/>
        </w:rPr>
        <w:lastRenderedPageBreak/>
        <w:br w:type="page"/>
      </w:r>
    </w:p>
    <w:p w:rsidR="009C60E7" w:rsidRPr="00331CD1" w:rsidRDefault="009C60E7" w:rsidP="009C60E7">
      <w:pPr>
        <w:spacing w:before="29" w:line="260" w:lineRule="exact"/>
        <w:rPr>
          <w:b/>
          <w:spacing w:val="-2"/>
          <w:position w:val="-1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C680871" wp14:editId="4E18AABF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982335" cy="0"/>
                <wp:effectExtent l="10795" t="18415" r="17145" b="1016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0"/>
                          <a:chOff x="1412" y="344"/>
                          <a:chExt cx="9421" cy="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412" y="344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D7540" id="Group 6" o:spid="_x0000_s1026" style="position:absolute;margin-left:70.6pt;margin-top:17.2pt;width:471.05pt;height:0;z-index:-251653632;mso-position-horizontal-relative:page" coordorigin="1412,344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">
                <v:shape id="Freeform 7" o:spid="_x0000_s1027" style="position:absolute;left:1412;top:344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REFERENCES</w:t>
      </w:r>
    </w:p>
    <w:p w:rsidR="009C60E7" w:rsidRDefault="009C60E7" w:rsidP="009C60E7">
      <w:pPr>
        <w:spacing w:line="100" w:lineRule="exact"/>
        <w:rPr>
          <w:sz w:val="10"/>
          <w:szCs w:val="10"/>
        </w:rPr>
      </w:pPr>
    </w:p>
    <w:p w:rsidR="004A6E18" w:rsidRDefault="004A6E18" w:rsidP="00D433BA">
      <w:pPr>
        <w:spacing w:before="29" w:line="260" w:lineRule="exact"/>
      </w:pPr>
    </w:p>
    <w:p w:rsidR="00D433BA" w:rsidRPr="00D433BA" w:rsidRDefault="00D433BA" w:rsidP="00D433BA">
      <w:pPr>
        <w:spacing w:before="29" w:line="260" w:lineRule="exact"/>
        <w:rPr>
          <w:b/>
          <w:i/>
          <w:spacing w:val="-2"/>
          <w:position w:val="-1"/>
          <w:sz w:val="24"/>
          <w:szCs w:val="24"/>
        </w:rPr>
      </w:pPr>
      <w:r w:rsidRPr="00D433BA">
        <w:rPr>
          <w:b/>
          <w:i/>
          <w:spacing w:val="-2"/>
          <w:position w:val="-1"/>
          <w:sz w:val="24"/>
          <w:szCs w:val="24"/>
        </w:rPr>
        <w:t>Central Virginia Community College, Lynchburg V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  <w:r w:rsidRPr="00D433BA">
        <w:rPr>
          <w:b/>
          <w:i/>
          <w:spacing w:val="-2"/>
          <w:position w:val="-1"/>
          <w:sz w:val="24"/>
          <w:szCs w:val="24"/>
        </w:rPr>
        <w:t>A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</w:p>
    <w:p w:rsidR="00D433BA" w:rsidRDefault="00D433BA">
      <w:pPr>
        <w:spacing w:before="4"/>
        <w:ind w:left="460"/>
        <w:rPr>
          <w:sz w:val="24"/>
          <w:szCs w:val="24"/>
        </w:rPr>
      </w:pPr>
    </w:p>
    <w:p w:rsidR="009C60E7" w:rsidRDefault="00D433BA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Pr="00D433BA">
        <w:rPr>
          <w:sz w:val="24"/>
          <w:szCs w:val="24"/>
        </w:rPr>
        <w:t xml:space="preserve">Michelle </w:t>
      </w:r>
      <w:proofErr w:type="spellStart"/>
      <w:r w:rsidRPr="00D433BA">
        <w:rPr>
          <w:sz w:val="24"/>
          <w:szCs w:val="24"/>
        </w:rPr>
        <w:t>Penner</w:t>
      </w:r>
      <w:proofErr w:type="spellEnd"/>
    </w:p>
    <w:p w:rsidR="00D433BA" w:rsidRDefault="00C340FF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Professor</w:t>
      </w:r>
      <w:r w:rsidRPr="00D433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D433BA" w:rsidRPr="00D433BA">
        <w:rPr>
          <w:sz w:val="24"/>
          <w:szCs w:val="24"/>
        </w:rPr>
        <w:t>Mathematics</w:t>
      </w:r>
      <w:r w:rsidR="00D433BA">
        <w:rPr>
          <w:sz w:val="24"/>
          <w:szCs w:val="24"/>
        </w:rPr>
        <w:t>, CVCC</w:t>
      </w:r>
    </w:p>
    <w:p w:rsidR="00D433BA" w:rsidRDefault="00D433BA">
      <w:pPr>
        <w:spacing w:before="4"/>
        <w:ind w:left="460"/>
        <w:rPr>
          <w:sz w:val="24"/>
          <w:szCs w:val="24"/>
        </w:rPr>
      </w:pPr>
      <w:r w:rsidRPr="00D433BA">
        <w:rPr>
          <w:sz w:val="24"/>
          <w:szCs w:val="24"/>
        </w:rPr>
        <w:t>3506 Wards Rd</w:t>
      </w:r>
      <w:r>
        <w:rPr>
          <w:sz w:val="24"/>
          <w:szCs w:val="24"/>
        </w:rPr>
        <w:t>.</w:t>
      </w:r>
    </w:p>
    <w:p w:rsidR="00D433BA" w:rsidRDefault="00D433BA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Lynchburg 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 xml:space="preserve">. </w:t>
      </w:r>
      <w:r w:rsidRPr="00D433BA">
        <w:rPr>
          <w:sz w:val="24"/>
          <w:szCs w:val="24"/>
        </w:rPr>
        <w:t>24502</w:t>
      </w:r>
    </w:p>
    <w:p w:rsidR="00F63852" w:rsidRDefault="00F63852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Pr="00F63852">
        <w:rPr>
          <w:sz w:val="24"/>
          <w:szCs w:val="24"/>
        </w:rPr>
        <w:t>(434) 832-7721</w:t>
      </w:r>
    </w:p>
    <w:p w:rsidR="00D433BA" w:rsidRDefault="00D433BA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C340FF">
        <w:rPr>
          <w:sz w:val="24"/>
          <w:szCs w:val="24"/>
        </w:rPr>
        <w:t>pennerm@cvcc.vccs.edu</w:t>
      </w:r>
    </w:p>
    <w:p w:rsidR="00D433BA" w:rsidRDefault="00D433BA" w:rsidP="00C012F9">
      <w:pPr>
        <w:spacing w:before="4"/>
        <w:rPr>
          <w:sz w:val="24"/>
          <w:szCs w:val="24"/>
        </w:rPr>
      </w:pPr>
    </w:p>
    <w:p w:rsidR="00CA5AD5" w:rsidRPr="00D433BA" w:rsidRDefault="00CA5AD5" w:rsidP="00CA5AD5">
      <w:pPr>
        <w:spacing w:before="29" w:line="260" w:lineRule="exact"/>
        <w:rPr>
          <w:b/>
          <w:i/>
          <w:spacing w:val="-2"/>
          <w:position w:val="-1"/>
          <w:sz w:val="24"/>
          <w:szCs w:val="24"/>
        </w:rPr>
      </w:pPr>
      <w:r w:rsidRPr="00D433BA">
        <w:rPr>
          <w:b/>
          <w:i/>
          <w:spacing w:val="-2"/>
          <w:position w:val="-1"/>
          <w:sz w:val="24"/>
          <w:szCs w:val="24"/>
        </w:rPr>
        <w:t xml:space="preserve">  </w:t>
      </w:r>
      <w:r w:rsidR="000A39DA">
        <w:rPr>
          <w:b/>
          <w:i/>
          <w:spacing w:val="-2"/>
          <w:position w:val="-1"/>
          <w:sz w:val="24"/>
          <w:szCs w:val="24"/>
        </w:rPr>
        <w:t>Wexler Consulting Group</w:t>
      </w:r>
      <w:r w:rsidRPr="00D433BA">
        <w:rPr>
          <w:b/>
          <w:i/>
          <w:spacing w:val="-2"/>
          <w:position w:val="-1"/>
          <w:sz w:val="24"/>
          <w:szCs w:val="24"/>
        </w:rPr>
        <w:t xml:space="preserve">, </w:t>
      </w:r>
      <w:r w:rsidR="0031127C">
        <w:rPr>
          <w:b/>
          <w:i/>
          <w:spacing w:val="-2"/>
          <w:position w:val="-1"/>
          <w:sz w:val="24"/>
          <w:szCs w:val="24"/>
        </w:rPr>
        <w:t xml:space="preserve">Alexandria </w:t>
      </w:r>
      <w:r w:rsidRPr="00D433BA">
        <w:rPr>
          <w:b/>
          <w:i/>
          <w:spacing w:val="-2"/>
          <w:position w:val="-1"/>
          <w:sz w:val="24"/>
          <w:szCs w:val="24"/>
        </w:rPr>
        <w:t>V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  <w:r w:rsidRPr="00D433BA">
        <w:rPr>
          <w:b/>
          <w:i/>
          <w:spacing w:val="-2"/>
          <w:position w:val="-1"/>
          <w:sz w:val="24"/>
          <w:szCs w:val="24"/>
        </w:rPr>
        <w:t>A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</w:p>
    <w:p w:rsidR="00CA5AD5" w:rsidRDefault="000A39DA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Zeev Wexler</w:t>
      </w:r>
    </w:p>
    <w:p w:rsidR="00CA5AD5" w:rsidRDefault="000A39DA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CEO, Wexler Consulting Group</w:t>
      </w:r>
    </w:p>
    <w:p w:rsidR="0031127C" w:rsidRDefault="000A39DA" w:rsidP="000A39DA">
      <w:pPr>
        <w:spacing w:before="4"/>
        <w:ind w:left="460"/>
        <w:rPr>
          <w:sz w:val="24"/>
          <w:szCs w:val="24"/>
        </w:rPr>
      </w:pPr>
      <w:r w:rsidRPr="000A39DA">
        <w:rPr>
          <w:sz w:val="24"/>
          <w:szCs w:val="24"/>
        </w:rPr>
        <w:t>2121 Eisenhower Ave #200</w:t>
      </w:r>
    </w:p>
    <w:p w:rsidR="000A39DA" w:rsidRPr="000A39DA" w:rsidRDefault="000A39DA" w:rsidP="000A39DA">
      <w:pPr>
        <w:spacing w:before="4"/>
        <w:ind w:left="460"/>
        <w:rPr>
          <w:sz w:val="24"/>
          <w:szCs w:val="24"/>
        </w:rPr>
      </w:pPr>
      <w:r w:rsidRPr="000A39DA">
        <w:rPr>
          <w:sz w:val="24"/>
          <w:szCs w:val="24"/>
        </w:rPr>
        <w:t>Alexandria, V</w:t>
      </w:r>
      <w:r w:rsidR="00C012F9">
        <w:rPr>
          <w:sz w:val="24"/>
          <w:szCs w:val="24"/>
        </w:rPr>
        <w:t>.</w:t>
      </w:r>
      <w:r w:rsidRPr="000A39DA"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 w:rsidRPr="000A39DA">
        <w:rPr>
          <w:sz w:val="24"/>
          <w:szCs w:val="24"/>
        </w:rPr>
        <w:t xml:space="preserve"> 22314</w:t>
      </w:r>
    </w:p>
    <w:p w:rsidR="00CA5AD5" w:rsidRDefault="000A39DA" w:rsidP="000A39DA">
      <w:pPr>
        <w:spacing w:before="4"/>
        <w:ind w:left="460"/>
        <w:rPr>
          <w:sz w:val="24"/>
          <w:szCs w:val="24"/>
        </w:rPr>
      </w:pPr>
      <w:r w:rsidRPr="000A39DA">
        <w:rPr>
          <w:sz w:val="24"/>
          <w:szCs w:val="24"/>
        </w:rPr>
        <w:t>Phone: (202) 573-9355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0A39DA">
        <w:rPr>
          <w:sz w:val="24"/>
          <w:szCs w:val="24"/>
        </w:rPr>
        <w:t>zwexler@wexlerllc.com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</w:p>
    <w:p w:rsidR="000A39DA" w:rsidRDefault="000A39DA" w:rsidP="0031127C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Michael Bobrowski</w:t>
      </w:r>
    </w:p>
    <w:p w:rsidR="0031127C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Director of Operations</w:t>
      </w:r>
      <w:r>
        <w:rPr>
          <w:sz w:val="24"/>
          <w:szCs w:val="24"/>
        </w:rPr>
        <w:t>, Wexler Consulting Group</w:t>
      </w:r>
    </w:p>
    <w:p w:rsidR="0031127C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2121 Eisenhower Ave #200</w:t>
      </w:r>
    </w:p>
    <w:p w:rsidR="0031127C" w:rsidRPr="0031127C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Alexandria, V</w:t>
      </w:r>
      <w:r w:rsidR="00C012F9">
        <w:rPr>
          <w:sz w:val="24"/>
          <w:szCs w:val="24"/>
        </w:rPr>
        <w:t>.</w:t>
      </w:r>
      <w:r w:rsidRPr="0031127C"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 w:rsidRPr="0031127C">
        <w:rPr>
          <w:sz w:val="24"/>
          <w:szCs w:val="24"/>
        </w:rPr>
        <w:t xml:space="preserve"> 22314</w:t>
      </w:r>
    </w:p>
    <w:p w:rsidR="00CA5AD5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Phone: (202) 573-9355</w:t>
      </w:r>
      <w:r w:rsidR="00CA5AD5">
        <w:rPr>
          <w:sz w:val="24"/>
          <w:szCs w:val="24"/>
        </w:rPr>
        <w:t xml:space="preserve"> 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0A39DA">
        <w:rPr>
          <w:sz w:val="24"/>
          <w:szCs w:val="24"/>
        </w:rPr>
        <w:t>mbobrowski@wexlerllc.com</w:t>
      </w:r>
    </w:p>
    <w:p w:rsidR="00D433BA" w:rsidRDefault="00D433BA" w:rsidP="00CA5AD5">
      <w:pPr>
        <w:spacing w:before="4"/>
        <w:rPr>
          <w:sz w:val="24"/>
          <w:szCs w:val="24"/>
        </w:rPr>
      </w:pPr>
    </w:p>
    <w:sectPr w:rsidR="00D433BA" w:rsidSect="00160197">
      <w:type w:val="continuous"/>
      <w:pgSz w:w="12240" w:h="15840"/>
      <w:pgMar w:top="821" w:right="1440" w:bottom="821" w:left="144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2CA" w:rsidRDefault="009C22CA" w:rsidP="00736581">
      <w:r>
        <w:separator/>
      </w:r>
    </w:p>
  </w:endnote>
  <w:endnote w:type="continuationSeparator" w:id="0">
    <w:p w:rsidR="009C22CA" w:rsidRDefault="009C22CA" w:rsidP="007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2CA" w:rsidRDefault="009C22CA" w:rsidP="00736581">
      <w:r>
        <w:separator/>
      </w:r>
    </w:p>
  </w:footnote>
  <w:footnote w:type="continuationSeparator" w:id="0">
    <w:p w:rsidR="009C22CA" w:rsidRDefault="009C22CA" w:rsidP="0073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403"/>
    <w:multiLevelType w:val="hybridMultilevel"/>
    <w:tmpl w:val="7F9E5B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73A3FA2"/>
    <w:multiLevelType w:val="hybridMultilevel"/>
    <w:tmpl w:val="D62294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6642E22"/>
    <w:multiLevelType w:val="hybridMultilevel"/>
    <w:tmpl w:val="F24A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1D6"/>
    <w:multiLevelType w:val="hybridMultilevel"/>
    <w:tmpl w:val="CBC84DD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D7C7CB5"/>
    <w:multiLevelType w:val="hybridMultilevel"/>
    <w:tmpl w:val="D918257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72E34309"/>
    <w:multiLevelType w:val="multilevel"/>
    <w:tmpl w:val="DFC8C0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15"/>
    <w:rsid w:val="0001096A"/>
    <w:rsid w:val="00057FF7"/>
    <w:rsid w:val="00072AB3"/>
    <w:rsid w:val="00084D57"/>
    <w:rsid w:val="000A39DA"/>
    <w:rsid w:val="000C55DB"/>
    <w:rsid w:val="00160197"/>
    <w:rsid w:val="0017448C"/>
    <w:rsid w:val="00190BE3"/>
    <w:rsid w:val="001E5AC7"/>
    <w:rsid w:val="001F3B95"/>
    <w:rsid w:val="002A10F3"/>
    <w:rsid w:val="0031127C"/>
    <w:rsid w:val="00331CD1"/>
    <w:rsid w:val="003361FF"/>
    <w:rsid w:val="0035712A"/>
    <w:rsid w:val="003E2D60"/>
    <w:rsid w:val="003F5227"/>
    <w:rsid w:val="00476DB2"/>
    <w:rsid w:val="004A6E18"/>
    <w:rsid w:val="004F3000"/>
    <w:rsid w:val="005226D3"/>
    <w:rsid w:val="005665DA"/>
    <w:rsid w:val="005A7D5C"/>
    <w:rsid w:val="005B6250"/>
    <w:rsid w:val="005C65F1"/>
    <w:rsid w:val="00614DFC"/>
    <w:rsid w:val="0063344E"/>
    <w:rsid w:val="006E7AD9"/>
    <w:rsid w:val="00707E36"/>
    <w:rsid w:val="00736581"/>
    <w:rsid w:val="00875092"/>
    <w:rsid w:val="008A6363"/>
    <w:rsid w:val="008F44AA"/>
    <w:rsid w:val="00903DFF"/>
    <w:rsid w:val="00927C54"/>
    <w:rsid w:val="00933040"/>
    <w:rsid w:val="009A560E"/>
    <w:rsid w:val="009C22CA"/>
    <w:rsid w:val="009C60E7"/>
    <w:rsid w:val="009D0C35"/>
    <w:rsid w:val="00A239C0"/>
    <w:rsid w:val="00A70A69"/>
    <w:rsid w:val="00A92FE5"/>
    <w:rsid w:val="00AD4EFD"/>
    <w:rsid w:val="00C012F9"/>
    <w:rsid w:val="00C236C6"/>
    <w:rsid w:val="00C340FF"/>
    <w:rsid w:val="00C67F03"/>
    <w:rsid w:val="00CA5AD5"/>
    <w:rsid w:val="00CC6ADC"/>
    <w:rsid w:val="00CE3FF0"/>
    <w:rsid w:val="00CF2B95"/>
    <w:rsid w:val="00D433BA"/>
    <w:rsid w:val="00D45DA4"/>
    <w:rsid w:val="00D754B6"/>
    <w:rsid w:val="00E15B32"/>
    <w:rsid w:val="00ED3E19"/>
    <w:rsid w:val="00EF02D7"/>
    <w:rsid w:val="00F63852"/>
    <w:rsid w:val="00FD5F15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9F1BE"/>
  <w15:docId w15:val="{C32E29F2-4169-46A0-AE08-EB6AB83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75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3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581"/>
  </w:style>
  <w:style w:type="paragraph" w:styleId="Footer">
    <w:name w:val="footer"/>
    <w:basedOn w:val="Normal"/>
    <w:link w:val="Foot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glowe@ai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86D-23A3-480B-A9CE-D8C7C0C1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 Lowe</cp:lastModifiedBy>
  <cp:revision>33</cp:revision>
  <cp:lastPrinted>2016-02-01T16:42:00Z</cp:lastPrinted>
  <dcterms:created xsi:type="dcterms:W3CDTF">2014-08-14T00:53:00Z</dcterms:created>
  <dcterms:modified xsi:type="dcterms:W3CDTF">2016-09-20T16:33:00Z</dcterms:modified>
</cp:coreProperties>
</file>