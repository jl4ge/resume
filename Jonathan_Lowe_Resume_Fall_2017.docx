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DFC" w:rsidRPr="00D34145" w:rsidRDefault="003E2D60" w:rsidP="00D34145">
      <w:pPr>
        <w:jc w:val="center"/>
        <w:rPr>
          <w:b/>
          <w:sz w:val="36"/>
          <w:szCs w:val="36"/>
        </w:rPr>
      </w:pPr>
      <w:r>
        <w:rPr>
          <w:b/>
          <w:spacing w:val="2"/>
          <w:sz w:val="36"/>
          <w:szCs w:val="36"/>
        </w:rPr>
        <w:t>J</w:t>
      </w:r>
      <w:r>
        <w:rPr>
          <w:b/>
          <w:spacing w:val="-3"/>
          <w:sz w:val="36"/>
          <w:szCs w:val="36"/>
        </w:rPr>
        <w:t>ona</w:t>
      </w:r>
      <w:r>
        <w:rPr>
          <w:b/>
          <w:spacing w:val="5"/>
          <w:sz w:val="36"/>
          <w:szCs w:val="36"/>
        </w:rPr>
        <w:t>t</w:t>
      </w:r>
      <w:r>
        <w:rPr>
          <w:b/>
          <w:spacing w:val="-3"/>
          <w:sz w:val="36"/>
          <w:szCs w:val="36"/>
        </w:rPr>
        <w:t>h</w:t>
      </w:r>
      <w:r>
        <w:rPr>
          <w:b/>
          <w:spacing w:val="2"/>
          <w:sz w:val="36"/>
          <w:szCs w:val="36"/>
        </w:rPr>
        <w:t>a</w:t>
      </w:r>
      <w:r>
        <w:rPr>
          <w:b/>
          <w:sz w:val="36"/>
          <w:szCs w:val="36"/>
        </w:rPr>
        <w:t>n</w:t>
      </w:r>
      <w:r w:rsidR="00614DFC">
        <w:rPr>
          <w:b/>
          <w:spacing w:val="-3"/>
          <w:sz w:val="36"/>
          <w:szCs w:val="36"/>
        </w:rPr>
        <w:t xml:space="preserve"> L</w:t>
      </w:r>
      <w:r>
        <w:rPr>
          <w:b/>
          <w:spacing w:val="-3"/>
          <w:sz w:val="36"/>
          <w:szCs w:val="36"/>
        </w:rPr>
        <w:t>o</w:t>
      </w:r>
      <w:r>
        <w:rPr>
          <w:b/>
          <w:spacing w:val="9"/>
          <w:sz w:val="36"/>
          <w:szCs w:val="36"/>
        </w:rPr>
        <w:t>w</w:t>
      </w:r>
      <w:r>
        <w:rPr>
          <w:b/>
          <w:sz w:val="36"/>
          <w:szCs w:val="36"/>
        </w:rPr>
        <w:t>e</w:t>
      </w:r>
    </w:p>
    <w:p w:rsidR="0001274D" w:rsidRPr="001B32CB" w:rsidRDefault="0001274D" w:rsidP="0001096A">
      <w:pPr>
        <w:pStyle w:val="Header"/>
        <w:jc w:val="center"/>
        <w:rPr>
          <w:spacing w:val="2"/>
          <w:sz w:val="22"/>
          <w:szCs w:val="22"/>
        </w:rPr>
      </w:pPr>
      <w:r w:rsidRPr="001B32CB">
        <w:rPr>
          <w:spacing w:val="2"/>
          <w:sz w:val="22"/>
          <w:szCs w:val="22"/>
        </w:rPr>
        <w:t>107A Piedmont Rd. Charlottesville, V.A. 22903</w:t>
      </w:r>
    </w:p>
    <w:p w:rsidR="000C55DB" w:rsidRPr="001B32CB" w:rsidRDefault="0001274D" w:rsidP="00C87E6E">
      <w:pPr>
        <w:pStyle w:val="Header"/>
        <w:jc w:val="center"/>
        <w:rPr>
          <w:sz w:val="22"/>
          <w:szCs w:val="22"/>
        </w:rPr>
      </w:pPr>
      <w:r w:rsidRPr="001B32CB">
        <w:rPr>
          <w:spacing w:val="2"/>
          <w:sz w:val="22"/>
          <w:szCs w:val="22"/>
        </w:rPr>
        <w:t>linkedin.com/in/</w:t>
      </w:r>
      <w:proofErr w:type="spellStart"/>
      <w:r w:rsidRPr="001B32CB">
        <w:rPr>
          <w:spacing w:val="2"/>
          <w:sz w:val="22"/>
          <w:szCs w:val="22"/>
        </w:rPr>
        <w:t>jonathanglowe</w:t>
      </w:r>
      <w:proofErr w:type="spellEnd"/>
      <w:r w:rsidRPr="001B32CB">
        <w:rPr>
          <w:b/>
          <w:spacing w:val="2"/>
          <w:sz w:val="22"/>
          <w:szCs w:val="22"/>
        </w:rPr>
        <w:t xml:space="preserve"> |</w:t>
      </w:r>
      <w:r w:rsidRPr="001B32CB">
        <w:rPr>
          <w:spacing w:val="2"/>
          <w:sz w:val="22"/>
          <w:szCs w:val="22"/>
        </w:rPr>
        <w:t xml:space="preserve"> </w:t>
      </w:r>
      <w:r w:rsidR="0001096A" w:rsidRPr="001B32CB">
        <w:rPr>
          <w:spacing w:val="2"/>
          <w:sz w:val="22"/>
          <w:szCs w:val="22"/>
        </w:rPr>
        <w:t>(</w:t>
      </w:r>
      <w:r w:rsidR="0001096A" w:rsidRPr="001B32CB">
        <w:rPr>
          <w:sz w:val="22"/>
          <w:szCs w:val="22"/>
        </w:rPr>
        <w:t>540</w:t>
      </w:r>
      <w:r w:rsidR="0001096A" w:rsidRPr="001B32CB">
        <w:rPr>
          <w:spacing w:val="2"/>
          <w:sz w:val="22"/>
          <w:szCs w:val="22"/>
        </w:rPr>
        <w:t xml:space="preserve">) </w:t>
      </w:r>
      <w:r w:rsidR="0001096A" w:rsidRPr="001B32CB">
        <w:rPr>
          <w:sz w:val="22"/>
          <w:szCs w:val="22"/>
        </w:rPr>
        <w:t>874</w:t>
      </w:r>
      <w:r w:rsidR="005226D3" w:rsidRPr="001B32CB">
        <w:rPr>
          <w:sz w:val="22"/>
          <w:szCs w:val="22"/>
        </w:rPr>
        <w:t xml:space="preserve"> </w:t>
      </w:r>
      <w:r w:rsidR="00B4674F" w:rsidRPr="001B32CB">
        <w:rPr>
          <w:spacing w:val="2"/>
          <w:sz w:val="22"/>
          <w:szCs w:val="22"/>
        </w:rPr>
        <w:t>-</w:t>
      </w:r>
      <w:r w:rsidR="005226D3" w:rsidRPr="001B32CB">
        <w:rPr>
          <w:spacing w:val="2"/>
          <w:sz w:val="22"/>
          <w:szCs w:val="22"/>
        </w:rPr>
        <w:t xml:space="preserve"> </w:t>
      </w:r>
      <w:r w:rsidR="0001096A" w:rsidRPr="001B32CB">
        <w:rPr>
          <w:sz w:val="22"/>
          <w:szCs w:val="22"/>
        </w:rPr>
        <w:t>4913</w:t>
      </w:r>
      <w:r w:rsidRPr="001B32CB">
        <w:rPr>
          <w:sz w:val="22"/>
          <w:szCs w:val="22"/>
        </w:rPr>
        <w:t xml:space="preserve"> </w:t>
      </w:r>
      <w:r w:rsidRPr="001B32CB">
        <w:rPr>
          <w:b/>
          <w:sz w:val="22"/>
          <w:szCs w:val="22"/>
        </w:rPr>
        <w:t>|</w:t>
      </w:r>
      <w:r w:rsidRPr="001B32CB">
        <w:rPr>
          <w:sz w:val="22"/>
          <w:szCs w:val="22"/>
        </w:rPr>
        <w:t xml:space="preserve"> </w:t>
      </w:r>
      <w:hyperlink r:id="rId8">
        <w:r w:rsidR="0001096A" w:rsidRPr="001B32CB">
          <w:rPr>
            <w:spacing w:val="-9"/>
            <w:position w:val="-1"/>
            <w:sz w:val="22"/>
            <w:szCs w:val="22"/>
          </w:rPr>
          <w:t>j</w:t>
        </w:r>
        <w:r w:rsidR="0001096A" w:rsidRPr="001B32CB">
          <w:rPr>
            <w:spacing w:val="9"/>
            <w:position w:val="-1"/>
            <w:sz w:val="22"/>
            <w:szCs w:val="22"/>
          </w:rPr>
          <w:t>o</w:t>
        </w:r>
        <w:r w:rsidR="0001096A" w:rsidRPr="001B32CB">
          <w:rPr>
            <w:spacing w:val="-5"/>
            <w:position w:val="-1"/>
            <w:sz w:val="22"/>
            <w:szCs w:val="22"/>
          </w:rPr>
          <w:t>n</w:t>
        </w:r>
        <w:r w:rsidR="0001096A" w:rsidRPr="001B32CB">
          <w:rPr>
            <w:spacing w:val="5"/>
            <w:position w:val="-1"/>
            <w:sz w:val="22"/>
            <w:szCs w:val="22"/>
          </w:rPr>
          <w:t>g</w:t>
        </w:r>
        <w:r w:rsidR="0001096A" w:rsidRPr="001B32CB">
          <w:rPr>
            <w:spacing w:val="-9"/>
            <w:position w:val="-1"/>
            <w:sz w:val="22"/>
            <w:szCs w:val="22"/>
          </w:rPr>
          <w:t>l</w:t>
        </w:r>
        <w:r w:rsidR="0001096A" w:rsidRPr="001B32CB">
          <w:rPr>
            <w:spacing w:val="5"/>
            <w:position w:val="-1"/>
            <w:sz w:val="22"/>
            <w:szCs w:val="22"/>
          </w:rPr>
          <w:t>o</w:t>
        </w:r>
        <w:r w:rsidR="0001096A" w:rsidRPr="001B32CB">
          <w:rPr>
            <w:position w:val="-1"/>
            <w:sz w:val="22"/>
            <w:szCs w:val="22"/>
          </w:rPr>
          <w:t>w</w:t>
        </w:r>
        <w:r w:rsidR="0001096A" w:rsidRPr="001B32CB">
          <w:rPr>
            <w:spacing w:val="3"/>
            <w:position w:val="-1"/>
            <w:sz w:val="22"/>
            <w:szCs w:val="22"/>
          </w:rPr>
          <w:t>e</w:t>
        </w:r>
        <w:r w:rsidR="0001096A" w:rsidRPr="001B32CB">
          <w:rPr>
            <w:spacing w:val="-5"/>
            <w:position w:val="-1"/>
            <w:sz w:val="22"/>
            <w:szCs w:val="22"/>
          </w:rPr>
          <w:t>@</w:t>
        </w:r>
        <w:r w:rsidR="0001096A" w:rsidRPr="001B32CB">
          <w:rPr>
            <w:spacing w:val="4"/>
            <w:position w:val="-1"/>
            <w:sz w:val="22"/>
            <w:szCs w:val="22"/>
          </w:rPr>
          <w:t>a</w:t>
        </w:r>
        <w:r w:rsidR="0001096A" w:rsidRPr="001B32CB">
          <w:rPr>
            <w:position w:val="-1"/>
            <w:sz w:val="22"/>
            <w:szCs w:val="22"/>
          </w:rPr>
          <w:t>i</w:t>
        </w:r>
        <w:r w:rsidR="0001096A" w:rsidRPr="001B32CB">
          <w:rPr>
            <w:spacing w:val="-4"/>
            <w:position w:val="-1"/>
            <w:sz w:val="22"/>
            <w:szCs w:val="22"/>
          </w:rPr>
          <w:t>m</w:t>
        </w:r>
        <w:r w:rsidR="0001096A" w:rsidRPr="001B32CB">
          <w:rPr>
            <w:spacing w:val="2"/>
            <w:position w:val="-1"/>
            <w:sz w:val="22"/>
            <w:szCs w:val="22"/>
          </w:rPr>
          <w:t>.</w:t>
        </w:r>
        <w:r w:rsidR="0001096A" w:rsidRPr="001B32CB">
          <w:rPr>
            <w:spacing w:val="-1"/>
            <w:position w:val="-1"/>
            <w:sz w:val="22"/>
            <w:szCs w:val="22"/>
          </w:rPr>
          <w:t>c</w:t>
        </w:r>
        <w:r w:rsidR="0001096A" w:rsidRPr="001B32CB">
          <w:rPr>
            <w:spacing w:val="9"/>
            <w:position w:val="-1"/>
            <w:sz w:val="22"/>
            <w:szCs w:val="22"/>
          </w:rPr>
          <w:t>o</w:t>
        </w:r>
      </w:hyperlink>
      <w:hyperlink>
        <w:r w:rsidR="0001096A" w:rsidRPr="001B32CB">
          <w:rPr>
            <w:position w:val="-1"/>
            <w:sz w:val="22"/>
            <w:szCs w:val="22"/>
          </w:rPr>
          <w:t>m</w:t>
        </w:r>
      </w:hyperlink>
    </w:p>
    <w:p w:rsidR="00160197" w:rsidRPr="00B97201" w:rsidRDefault="00160197" w:rsidP="00160197">
      <w:pPr>
        <w:rPr>
          <w:spacing w:val="-2"/>
          <w:sz w:val="4"/>
          <w:szCs w:val="16"/>
        </w:rPr>
      </w:pPr>
    </w:p>
    <w:p w:rsidR="005226D3" w:rsidRPr="00084D57" w:rsidRDefault="005226D3" w:rsidP="005226D3">
      <w:pPr>
        <w:spacing w:line="260" w:lineRule="exact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 wp14:anchorId="6AD88977" wp14:editId="101E9172">
                <wp:simplePos x="0" y="0"/>
                <wp:positionH relativeFrom="margin">
                  <wp:posOffset>0</wp:posOffset>
                </wp:positionH>
                <wp:positionV relativeFrom="paragraph">
                  <wp:posOffset>218440</wp:posOffset>
                </wp:positionV>
                <wp:extent cx="5943600" cy="0"/>
                <wp:effectExtent l="0" t="0" r="19050" b="1905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0"/>
                          <a:chOff x="1412" y="344"/>
                          <a:chExt cx="9421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412" y="344"/>
                            <a:ext cx="9421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1"/>
                              <a:gd name="T2" fmla="+- 0 10833 1412"/>
                              <a:gd name="T3" fmla="*/ T2 w 94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1">
                                <a:moveTo>
                                  <a:pt x="0" y="0"/>
                                </a:moveTo>
                                <a:lnTo>
                                  <a:pt x="9421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A74EB" id="Group 6" o:spid="_x0000_s1026" style="position:absolute;margin-left:0;margin-top:17.2pt;width:468pt;height:0;z-index:-251649536;mso-position-horizontal-relative:margin" coordorigin="1412,344" coordsize="942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">
                <v:shape id="Freeform 7" o:spid="_x0000_s1027" style="position:absolute;left:1412;top:344;width:9421;height:0;visibility:visible;mso-wrap-style:square;v-text-anchor:top" coordsize="94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" path="m,l9421,e" filled="f" strokeweight="1.54pt">
                  <v:path arrowok="t" o:connecttype="custom" o:connectlocs="0,0;9421,0" o:connectangles="0,0"/>
                </v:shape>
                <w10:wrap anchorx="margin"/>
              </v:group>
            </w:pict>
          </mc:Fallback>
        </mc:AlternateContent>
      </w:r>
      <w:r>
        <w:rPr>
          <w:b/>
          <w:spacing w:val="-2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D</w:t>
      </w:r>
      <w:r>
        <w:rPr>
          <w:b/>
          <w:spacing w:val="-1"/>
          <w:position w:val="-1"/>
          <w:sz w:val="24"/>
          <w:szCs w:val="24"/>
        </w:rPr>
        <w:t>U</w:t>
      </w:r>
      <w:r>
        <w:rPr>
          <w:b/>
          <w:position w:val="-1"/>
          <w:sz w:val="24"/>
          <w:szCs w:val="24"/>
        </w:rPr>
        <w:t>C</w:t>
      </w:r>
      <w:r>
        <w:rPr>
          <w:b/>
          <w:spacing w:val="-1"/>
          <w:position w:val="-1"/>
          <w:sz w:val="24"/>
          <w:szCs w:val="24"/>
        </w:rPr>
        <w:t>A</w:t>
      </w:r>
      <w:r>
        <w:rPr>
          <w:b/>
          <w:spacing w:val="3"/>
          <w:position w:val="-1"/>
          <w:sz w:val="24"/>
          <w:szCs w:val="24"/>
        </w:rPr>
        <w:t>T</w:t>
      </w:r>
      <w:r>
        <w:rPr>
          <w:b/>
          <w:spacing w:val="-2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>ON</w:t>
      </w:r>
    </w:p>
    <w:p w:rsidR="005226D3" w:rsidRPr="006736F5" w:rsidRDefault="005226D3" w:rsidP="005226D3">
      <w:pPr>
        <w:rPr>
          <w:b/>
          <w:i/>
          <w:spacing w:val="-2"/>
          <w:sz w:val="16"/>
          <w:szCs w:val="24"/>
        </w:rPr>
      </w:pPr>
    </w:p>
    <w:p w:rsidR="005226D3" w:rsidRPr="00DB356F" w:rsidRDefault="005226D3" w:rsidP="005226D3">
      <w:pPr>
        <w:rPr>
          <w:spacing w:val="-2"/>
          <w:sz w:val="22"/>
          <w:szCs w:val="22"/>
        </w:rPr>
      </w:pPr>
      <w:r w:rsidRPr="00DB356F">
        <w:rPr>
          <w:b/>
          <w:spacing w:val="-2"/>
          <w:sz w:val="22"/>
          <w:szCs w:val="22"/>
        </w:rPr>
        <w:t>University of Virginia School of Engineering</w:t>
      </w:r>
      <w:r w:rsidRPr="00DB356F">
        <w:rPr>
          <w:spacing w:val="-2"/>
          <w:sz w:val="22"/>
          <w:szCs w:val="22"/>
        </w:rPr>
        <w:t>, Charlottesville, V</w:t>
      </w:r>
      <w:r w:rsidR="00C012F9" w:rsidRPr="00DB356F">
        <w:rPr>
          <w:spacing w:val="-2"/>
          <w:sz w:val="22"/>
          <w:szCs w:val="22"/>
        </w:rPr>
        <w:t>.</w:t>
      </w:r>
      <w:r w:rsidRPr="00DB356F">
        <w:rPr>
          <w:spacing w:val="-2"/>
          <w:sz w:val="22"/>
          <w:szCs w:val="22"/>
        </w:rPr>
        <w:t>A</w:t>
      </w:r>
      <w:r w:rsidR="00C012F9" w:rsidRPr="00DB356F">
        <w:rPr>
          <w:spacing w:val="-2"/>
          <w:sz w:val="22"/>
          <w:szCs w:val="22"/>
        </w:rPr>
        <w:t xml:space="preserve">.             </w:t>
      </w:r>
      <w:r w:rsidRPr="00DB356F">
        <w:rPr>
          <w:spacing w:val="-2"/>
          <w:sz w:val="22"/>
          <w:szCs w:val="22"/>
        </w:rPr>
        <w:t xml:space="preserve">    </w:t>
      </w:r>
    </w:p>
    <w:p w:rsidR="005226D3" w:rsidRPr="00DB356F" w:rsidRDefault="005226D3" w:rsidP="005226D3">
      <w:pPr>
        <w:rPr>
          <w:spacing w:val="-2"/>
          <w:sz w:val="22"/>
          <w:szCs w:val="22"/>
        </w:rPr>
      </w:pPr>
      <w:r w:rsidRPr="00DB356F">
        <w:rPr>
          <w:i/>
          <w:spacing w:val="-2"/>
          <w:sz w:val="22"/>
          <w:szCs w:val="22"/>
        </w:rPr>
        <w:t>B.S. Computer Engineering</w:t>
      </w:r>
      <w:r w:rsidR="00B4674F" w:rsidRPr="00DB356F">
        <w:rPr>
          <w:spacing w:val="-2"/>
          <w:sz w:val="22"/>
          <w:szCs w:val="22"/>
        </w:rPr>
        <w:t xml:space="preserve">                                   </w:t>
      </w:r>
      <w:r w:rsidR="00EF0626" w:rsidRPr="00DB356F">
        <w:rPr>
          <w:spacing w:val="-2"/>
          <w:sz w:val="22"/>
          <w:szCs w:val="22"/>
        </w:rPr>
        <w:t xml:space="preserve">                         </w:t>
      </w:r>
      <w:r w:rsidR="006F19BA">
        <w:rPr>
          <w:spacing w:val="-2"/>
          <w:sz w:val="22"/>
          <w:szCs w:val="22"/>
        </w:rPr>
        <w:t xml:space="preserve">               </w:t>
      </w:r>
      <w:r w:rsidR="00EF0626" w:rsidRPr="00DB356F">
        <w:rPr>
          <w:spacing w:val="-2"/>
          <w:sz w:val="22"/>
          <w:szCs w:val="22"/>
        </w:rPr>
        <w:t xml:space="preserve">   </w:t>
      </w:r>
      <w:r w:rsidR="00BB5080" w:rsidRPr="00DB356F">
        <w:rPr>
          <w:spacing w:val="-2"/>
          <w:sz w:val="22"/>
          <w:szCs w:val="22"/>
        </w:rPr>
        <w:t xml:space="preserve">  </w:t>
      </w:r>
      <w:r w:rsidR="00EF0626" w:rsidRPr="00DB356F">
        <w:rPr>
          <w:spacing w:val="-2"/>
          <w:sz w:val="22"/>
          <w:szCs w:val="22"/>
        </w:rPr>
        <w:t xml:space="preserve"> </w:t>
      </w:r>
      <w:proofErr w:type="gramStart"/>
      <w:r w:rsidR="00EF0626" w:rsidRPr="00DB356F">
        <w:rPr>
          <w:spacing w:val="-2"/>
          <w:sz w:val="22"/>
          <w:szCs w:val="22"/>
        </w:rPr>
        <w:t xml:space="preserve"> </w:t>
      </w:r>
      <w:r w:rsidR="00BB5080" w:rsidRPr="00DB356F">
        <w:rPr>
          <w:spacing w:val="-2"/>
          <w:sz w:val="22"/>
          <w:szCs w:val="22"/>
        </w:rPr>
        <w:t xml:space="preserve">  (</w:t>
      </w:r>
      <w:proofErr w:type="gramEnd"/>
      <w:r w:rsidR="00EF0626" w:rsidRPr="00DB356F">
        <w:rPr>
          <w:spacing w:val="-2"/>
          <w:sz w:val="22"/>
          <w:szCs w:val="22"/>
        </w:rPr>
        <w:t>anticipated)</w:t>
      </w:r>
      <w:r w:rsidR="00B4674F" w:rsidRPr="00DB356F">
        <w:rPr>
          <w:spacing w:val="-2"/>
          <w:sz w:val="22"/>
          <w:szCs w:val="22"/>
        </w:rPr>
        <w:t xml:space="preserve"> </w:t>
      </w:r>
      <w:r w:rsidR="00EF0626" w:rsidRPr="00DB356F">
        <w:rPr>
          <w:spacing w:val="-2"/>
          <w:sz w:val="22"/>
          <w:szCs w:val="22"/>
        </w:rPr>
        <w:t>December 2017</w:t>
      </w:r>
    </w:p>
    <w:p w:rsidR="00B4674F" w:rsidRPr="00DB356F" w:rsidRDefault="005226D3" w:rsidP="00335569">
      <w:pPr>
        <w:tabs>
          <w:tab w:val="left" w:pos="820"/>
        </w:tabs>
        <w:spacing w:before="26" w:line="260" w:lineRule="exact"/>
        <w:ind w:left="821" w:right="171" w:hanging="361"/>
        <w:rPr>
          <w:sz w:val="22"/>
          <w:szCs w:val="22"/>
        </w:rPr>
      </w:pPr>
      <w:r w:rsidRPr="00DB356F">
        <w:rPr>
          <w:rFonts w:ascii="Symbol" w:eastAsia="Symbol" w:hAnsi="Symbol" w:cs="Symbol"/>
          <w:sz w:val="22"/>
          <w:szCs w:val="22"/>
        </w:rPr>
        <w:t></w:t>
      </w:r>
      <w:r w:rsidRPr="00DB356F">
        <w:rPr>
          <w:sz w:val="22"/>
          <w:szCs w:val="22"/>
        </w:rPr>
        <w:tab/>
      </w:r>
      <w:r w:rsidR="00335569" w:rsidRPr="00DB356F">
        <w:rPr>
          <w:sz w:val="22"/>
          <w:szCs w:val="22"/>
        </w:rPr>
        <w:t>GPA 3.97</w:t>
      </w:r>
      <w:r w:rsidR="00B4674F" w:rsidRPr="00DB356F">
        <w:rPr>
          <w:sz w:val="22"/>
          <w:szCs w:val="22"/>
        </w:rPr>
        <w:t xml:space="preserve"> </w:t>
      </w:r>
    </w:p>
    <w:p w:rsidR="005226D3" w:rsidRPr="00B97201" w:rsidRDefault="005226D3" w:rsidP="005226D3">
      <w:pPr>
        <w:rPr>
          <w:b/>
          <w:spacing w:val="-2"/>
          <w:sz w:val="4"/>
          <w:szCs w:val="24"/>
        </w:rPr>
      </w:pPr>
    </w:p>
    <w:p w:rsidR="005226D3" w:rsidRPr="00DB356F" w:rsidRDefault="005226D3" w:rsidP="005226D3">
      <w:pPr>
        <w:rPr>
          <w:sz w:val="22"/>
          <w:szCs w:val="22"/>
        </w:rPr>
      </w:pPr>
      <w:r w:rsidRPr="00DB356F">
        <w:rPr>
          <w:b/>
          <w:spacing w:val="-2"/>
          <w:sz w:val="22"/>
          <w:szCs w:val="22"/>
        </w:rPr>
        <w:t>C</w:t>
      </w:r>
      <w:r w:rsidRPr="00DB356F">
        <w:rPr>
          <w:b/>
          <w:spacing w:val="-1"/>
          <w:sz w:val="22"/>
          <w:szCs w:val="22"/>
        </w:rPr>
        <w:t>e</w:t>
      </w:r>
      <w:r w:rsidRPr="00DB356F">
        <w:rPr>
          <w:b/>
          <w:spacing w:val="1"/>
          <w:sz w:val="22"/>
          <w:szCs w:val="22"/>
        </w:rPr>
        <w:t>n</w:t>
      </w:r>
      <w:r w:rsidRPr="00DB356F">
        <w:rPr>
          <w:b/>
          <w:sz w:val="22"/>
          <w:szCs w:val="22"/>
        </w:rPr>
        <w:t>t</w:t>
      </w:r>
      <w:r w:rsidRPr="00DB356F">
        <w:rPr>
          <w:b/>
          <w:spacing w:val="-2"/>
          <w:sz w:val="22"/>
          <w:szCs w:val="22"/>
        </w:rPr>
        <w:t>r</w:t>
      </w:r>
      <w:r w:rsidRPr="00DB356F">
        <w:rPr>
          <w:b/>
          <w:sz w:val="22"/>
          <w:szCs w:val="22"/>
        </w:rPr>
        <w:t>al</w:t>
      </w:r>
      <w:r w:rsidRPr="00DB356F">
        <w:rPr>
          <w:b/>
          <w:spacing w:val="3"/>
          <w:sz w:val="22"/>
          <w:szCs w:val="22"/>
        </w:rPr>
        <w:t xml:space="preserve"> </w:t>
      </w:r>
      <w:r w:rsidRPr="00DB356F">
        <w:rPr>
          <w:b/>
          <w:spacing w:val="-2"/>
          <w:sz w:val="22"/>
          <w:szCs w:val="22"/>
        </w:rPr>
        <w:t>V</w:t>
      </w:r>
      <w:r w:rsidRPr="00DB356F">
        <w:rPr>
          <w:b/>
          <w:sz w:val="22"/>
          <w:szCs w:val="22"/>
        </w:rPr>
        <w:t>i</w:t>
      </w:r>
      <w:r w:rsidRPr="00DB356F">
        <w:rPr>
          <w:b/>
          <w:spacing w:val="-2"/>
          <w:sz w:val="22"/>
          <w:szCs w:val="22"/>
        </w:rPr>
        <w:t>r</w:t>
      </w:r>
      <w:r w:rsidRPr="00DB356F">
        <w:rPr>
          <w:b/>
          <w:sz w:val="22"/>
          <w:szCs w:val="22"/>
        </w:rPr>
        <w:t>gi</w:t>
      </w:r>
      <w:r w:rsidRPr="00DB356F">
        <w:rPr>
          <w:b/>
          <w:spacing w:val="1"/>
          <w:sz w:val="22"/>
          <w:szCs w:val="22"/>
        </w:rPr>
        <w:t>n</w:t>
      </w:r>
      <w:r w:rsidRPr="00DB356F">
        <w:rPr>
          <w:b/>
          <w:sz w:val="22"/>
          <w:szCs w:val="22"/>
        </w:rPr>
        <w:t>ia</w:t>
      </w:r>
      <w:r w:rsidRPr="00DB356F">
        <w:rPr>
          <w:b/>
          <w:spacing w:val="3"/>
          <w:sz w:val="22"/>
          <w:szCs w:val="22"/>
        </w:rPr>
        <w:t xml:space="preserve"> </w:t>
      </w:r>
      <w:r w:rsidRPr="00DB356F">
        <w:rPr>
          <w:b/>
          <w:spacing w:val="-2"/>
          <w:sz w:val="22"/>
          <w:szCs w:val="22"/>
        </w:rPr>
        <w:t>C</w:t>
      </w:r>
      <w:r w:rsidRPr="00DB356F">
        <w:rPr>
          <w:b/>
          <w:sz w:val="22"/>
          <w:szCs w:val="22"/>
        </w:rPr>
        <w:t>om</w:t>
      </w:r>
      <w:r w:rsidRPr="00DB356F">
        <w:rPr>
          <w:b/>
          <w:spacing w:val="6"/>
          <w:sz w:val="22"/>
          <w:szCs w:val="22"/>
        </w:rPr>
        <w:t>m</w:t>
      </w:r>
      <w:r w:rsidRPr="00DB356F">
        <w:rPr>
          <w:b/>
          <w:spacing w:val="1"/>
          <w:sz w:val="22"/>
          <w:szCs w:val="22"/>
        </w:rPr>
        <w:t>u</w:t>
      </w:r>
      <w:r w:rsidRPr="00DB356F">
        <w:rPr>
          <w:b/>
          <w:spacing w:val="-4"/>
          <w:sz w:val="22"/>
          <w:szCs w:val="22"/>
        </w:rPr>
        <w:t>n</w:t>
      </w:r>
      <w:r w:rsidRPr="00DB356F">
        <w:rPr>
          <w:b/>
          <w:sz w:val="22"/>
          <w:szCs w:val="22"/>
        </w:rPr>
        <w:t>i</w:t>
      </w:r>
      <w:r w:rsidRPr="00DB356F">
        <w:rPr>
          <w:b/>
          <w:spacing w:val="1"/>
          <w:sz w:val="22"/>
          <w:szCs w:val="22"/>
        </w:rPr>
        <w:t>t</w:t>
      </w:r>
      <w:r w:rsidRPr="00DB356F">
        <w:rPr>
          <w:b/>
          <w:sz w:val="22"/>
          <w:szCs w:val="22"/>
        </w:rPr>
        <w:t>y</w:t>
      </w:r>
      <w:r w:rsidRPr="00DB356F">
        <w:rPr>
          <w:b/>
          <w:spacing w:val="1"/>
          <w:sz w:val="22"/>
          <w:szCs w:val="22"/>
        </w:rPr>
        <w:t xml:space="preserve"> </w:t>
      </w:r>
      <w:r w:rsidRPr="00DB356F">
        <w:rPr>
          <w:b/>
          <w:spacing w:val="-2"/>
          <w:sz w:val="22"/>
          <w:szCs w:val="22"/>
        </w:rPr>
        <w:t>C</w:t>
      </w:r>
      <w:r w:rsidRPr="00DB356F">
        <w:rPr>
          <w:b/>
          <w:sz w:val="22"/>
          <w:szCs w:val="22"/>
        </w:rPr>
        <w:t>ol</w:t>
      </w:r>
      <w:r w:rsidRPr="00DB356F">
        <w:rPr>
          <w:b/>
          <w:spacing w:val="1"/>
          <w:sz w:val="22"/>
          <w:szCs w:val="22"/>
        </w:rPr>
        <w:t>l</w:t>
      </w:r>
      <w:r w:rsidRPr="00DB356F">
        <w:rPr>
          <w:b/>
          <w:spacing w:val="-1"/>
          <w:sz w:val="22"/>
          <w:szCs w:val="22"/>
        </w:rPr>
        <w:t>e</w:t>
      </w:r>
      <w:r w:rsidRPr="00DB356F">
        <w:rPr>
          <w:b/>
          <w:sz w:val="22"/>
          <w:szCs w:val="22"/>
        </w:rPr>
        <w:t>g</w:t>
      </w:r>
      <w:r w:rsidRPr="00DB356F">
        <w:rPr>
          <w:b/>
          <w:spacing w:val="3"/>
          <w:sz w:val="22"/>
          <w:szCs w:val="22"/>
        </w:rPr>
        <w:t>e</w:t>
      </w:r>
      <w:r w:rsidRPr="00DB356F">
        <w:rPr>
          <w:i/>
          <w:sz w:val="22"/>
          <w:szCs w:val="22"/>
        </w:rPr>
        <w:t xml:space="preserve">, </w:t>
      </w:r>
      <w:r w:rsidRPr="00DB356F">
        <w:rPr>
          <w:spacing w:val="2"/>
          <w:sz w:val="22"/>
          <w:szCs w:val="22"/>
        </w:rPr>
        <w:t>L</w:t>
      </w:r>
      <w:r w:rsidRPr="00DB356F">
        <w:rPr>
          <w:spacing w:val="-5"/>
          <w:sz w:val="22"/>
          <w:szCs w:val="22"/>
        </w:rPr>
        <w:t>yn</w:t>
      </w:r>
      <w:r w:rsidRPr="00DB356F">
        <w:rPr>
          <w:spacing w:val="4"/>
          <w:sz w:val="22"/>
          <w:szCs w:val="22"/>
        </w:rPr>
        <w:t>c</w:t>
      </w:r>
      <w:r w:rsidRPr="00DB356F">
        <w:rPr>
          <w:sz w:val="22"/>
          <w:szCs w:val="22"/>
        </w:rPr>
        <w:t>h</w:t>
      </w:r>
      <w:r w:rsidRPr="00DB356F">
        <w:rPr>
          <w:spacing w:val="-5"/>
          <w:sz w:val="22"/>
          <w:szCs w:val="22"/>
        </w:rPr>
        <w:t>b</w:t>
      </w:r>
      <w:r w:rsidRPr="00DB356F">
        <w:rPr>
          <w:sz w:val="22"/>
          <w:szCs w:val="22"/>
        </w:rPr>
        <w:t>u</w:t>
      </w:r>
      <w:r w:rsidRPr="00DB356F">
        <w:rPr>
          <w:spacing w:val="1"/>
          <w:sz w:val="22"/>
          <w:szCs w:val="22"/>
        </w:rPr>
        <w:t>rg</w:t>
      </w:r>
      <w:r w:rsidRPr="00DB356F">
        <w:rPr>
          <w:sz w:val="22"/>
          <w:szCs w:val="22"/>
        </w:rPr>
        <w:t>,</w:t>
      </w:r>
      <w:r w:rsidRPr="00DB356F">
        <w:rPr>
          <w:spacing w:val="4"/>
          <w:sz w:val="22"/>
          <w:szCs w:val="22"/>
        </w:rPr>
        <w:t xml:space="preserve"> </w:t>
      </w:r>
      <w:r w:rsidRPr="00DB356F">
        <w:rPr>
          <w:sz w:val="22"/>
          <w:szCs w:val="22"/>
        </w:rPr>
        <w:t>V</w:t>
      </w:r>
      <w:r w:rsidR="00C012F9" w:rsidRPr="00DB356F">
        <w:rPr>
          <w:sz w:val="22"/>
          <w:szCs w:val="22"/>
        </w:rPr>
        <w:t>.</w:t>
      </w:r>
      <w:r w:rsidRPr="00DB356F">
        <w:rPr>
          <w:sz w:val="22"/>
          <w:szCs w:val="22"/>
        </w:rPr>
        <w:t>A</w:t>
      </w:r>
      <w:r w:rsidR="00C012F9" w:rsidRPr="00DB356F">
        <w:rPr>
          <w:sz w:val="22"/>
          <w:szCs w:val="22"/>
        </w:rPr>
        <w:t>.</w:t>
      </w:r>
      <w:r w:rsidRPr="00DB356F">
        <w:rPr>
          <w:sz w:val="22"/>
          <w:szCs w:val="22"/>
        </w:rPr>
        <w:t xml:space="preserve">                       </w:t>
      </w:r>
    </w:p>
    <w:p w:rsidR="005226D3" w:rsidRPr="00DB356F" w:rsidRDefault="005226D3" w:rsidP="005226D3">
      <w:pPr>
        <w:spacing w:line="260" w:lineRule="exact"/>
        <w:rPr>
          <w:sz w:val="22"/>
          <w:szCs w:val="22"/>
        </w:rPr>
      </w:pPr>
      <w:r w:rsidRPr="00DB356F">
        <w:rPr>
          <w:i/>
          <w:sz w:val="22"/>
          <w:szCs w:val="22"/>
        </w:rPr>
        <w:t>A.S. Engineering</w:t>
      </w:r>
      <w:r w:rsidRPr="00DB356F">
        <w:rPr>
          <w:sz w:val="22"/>
          <w:szCs w:val="22"/>
        </w:rPr>
        <w:tab/>
      </w:r>
      <w:r w:rsidRPr="00DB356F">
        <w:rPr>
          <w:sz w:val="22"/>
          <w:szCs w:val="22"/>
        </w:rPr>
        <w:tab/>
      </w:r>
      <w:r w:rsidRPr="00DB356F">
        <w:rPr>
          <w:sz w:val="22"/>
          <w:szCs w:val="22"/>
        </w:rPr>
        <w:tab/>
      </w:r>
      <w:r w:rsidRPr="00DB356F">
        <w:rPr>
          <w:sz w:val="22"/>
          <w:szCs w:val="22"/>
        </w:rPr>
        <w:tab/>
      </w:r>
      <w:r w:rsidRPr="00DB356F">
        <w:rPr>
          <w:sz w:val="22"/>
          <w:szCs w:val="22"/>
        </w:rPr>
        <w:tab/>
      </w:r>
      <w:r w:rsidRPr="00DB356F">
        <w:rPr>
          <w:sz w:val="22"/>
          <w:szCs w:val="22"/>
        </w:rPr>
        <w:tab/>
      </w:r>
      <w:r w:rsidRPr="00DB356F">
        <w:rPr>
          <w:sz w:val="22"/>
          <w:szCs w:val="22"/>
        </w:rPr>
        <w:tab/>
      </w:r>
      <w:r w:rsidR="00B4674F" w:rsidRPr="00DB356F">
        <w:rPr>
          <w:sz w:val="22"/>
          <w:szCs w:val="22"/>
        </w:rPr>
        <w:t xml:space="preserve">     </w:t>
      </w:r>
      <w:r w:rsidR="006F19BA">
        <w:rPr>
          <w:sz w:val="22"/>
          <w:szCs w:val="22"/>
        </w:rPr>
        <w:t xml:space="preserve">    </w:t>
      </w:r>
      <w:r w:rsidR="00B4674F" w:rsidRPr="00DB356F">
        <w:rPr>
          <w:sz w:val="22"/>
          <w:szCs w:val="22"/>
        </w:rPr>
        <w:t xml:space="preserve">                           </w:t>
      </w:r>
      <w:r w:rsidR="00B4674F" w:rsidRPr="00DB356F">
        <w:rPr>
          <w:spacing w:val="1"/>
          <w:sz w:val="22"/>
          <w:szCs w:val="22"/>
        </w:rPr>
        <w:t>Fall 2014</w:t>
      </w:r>
    </w:p>
    <w:p w:rsidR="00C87E6E" w:rsidRPr="00DB356F" w:rsidRDefault="00C87E6E" w:rsidP="00C87E6E">
      <w:pPr>
        <w:pStyle w:val="ListParagraph"/>
        <w:numPr>
          <w:ilvl w:val="0"/>
          <w:numId w:val="5"/>
        </w:numPr>
        <w:rPr>
          <w:spacing w:val="2"/>
          <w:sz w:val="22"/>
          <w:szCs w:val="22"/>
        </w:rPr>
      </w:pPr>
      <w:r w:rsidRPr="00DB356F">
        <w:rPr>
          <w:spacing w:val="2"/>
          <w:sz w:val="22"/>
          <w:szCs w:val="22"/>
        </w:rPr>
        <w:t>GPA 3.95</w:t>
      </w:r>
    </w:p>
    <w:p w:rsidR="00902DAB" w:rsidRDefault="00C87E6E" w:rsidP="00902DA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DB356F">
        <w:rPr>
          <w:spacing w:val="-2"/>
          <w:sz w:val="22"/>
          <w:szCs w:val="22"/>
        </w:rPr>
        <w:t>M</w:t>
      </w:r>
      <w:r w:rsidRPr="00DB356F">
        <w:rPr>
          <w:spacing w:val="-1"/>
          <w:sz w:val="22"/>
          <w:szCs w:val="22"/>
        </w:rPr>
        <w:t>e</w:t>
      </w:r>
      <w:r w:rsidRPr="00DB356F">
        <w:rPr>
          <w:spacing w:val="6"/>
          <w:sz w:val="22"/>
          <w:szCs w:val="22"/>
        </w:rPr>
        <w:t>r</w:t>
      </w:r>
      <w:r w:rsidRPr="00DB356F">
        <w:rPr>
          <w:spacing w:val="-9"/>
          <w:sz w:val="22"/>
          <w:szCs w:val="22"/>
        </w:rPr>
        <w:t>i</w:t>
      </w:r>
      <w:r w:rsidRPr="00DB356F">
        <w:rPr>
          <w:spacing w:val="6"/>
          <w:sz w:val="22"/>
          <w:szCs w:val="22"/>
        </w:rPr>
        <w:t>t</w:t>
      </w:r>
      <w:r w:rsidRPr="00DB356F">
        <w:rPr>
          <w:spacing w:val="2"/>
          <w:sz w:val="22"/>
          <w:szCs w:val="22"/>
        </w:rPr>
        <w:t>-</w:t>
      </w:r>
      <w:r w:rsidRPr="00DB356F">
        <w:rPr>
          <w:spacing w:val="-5"/>
          <w:sz w:val="22"/>
          <w:szCs w:val="22"/>
        </w:rPr>
        <w:t>b</w:t>
      </w:r>
      <w:r w:rsidRPr="00DB356F">
        <w:rPr>
          <w:spacing w:val="-1"/>
          <w:sz w:val="22"/>
          <w:szCs w:val="22"/>
        </w:rPr>
        <w:t>a</w:t>
      </w:r>
      <w:r w:rsidRPr="00DB356F">
        <w:rPr>
          <w:spacing w:val="2"/>
          <w:sz w:val="22"/>
          <w:szCs w:val="22"/>
        </w:rPr>
        <w:t>s</w:t>
      </w:r>
      <w:r w:rsidRPr="00DB356F">
        <w:rPr>
          <w:spacing w:val="-1"/>
          <w:sz w:val="22"/>
          <w:szCs w:val="22"/>
        </w:rPr>
        <w:t>e</w:t>
      </w:r>
      <w:r w:rsidRPr="00DB356F">
        <w:rPr>
          <w:sz w:val="22"/>
          <w:szCs w:val="22"/>
        </w:rPr>
        <w:t>d,</w:t>
      </w:r>
      <w:r w:rsidRPr="00DB356F">
        <w:rPr>
          <w:spacing w:val="4"/>
          <w:sz w:val="22"/>
          <w:szCs w:val="22"/>
        </w:rPr>
        <w:t xml:space="preserve"> </w:t>
      </w:r>
      <w:r w:rsidRPr="00DB356F">
        <w:rPr>
          <w:spacing w:val="-8"/>
          <w:sz w:val="22"/>
          <w:szCs w:val="22"/>
        </w:rPr>
        <w:t>f</w:t>
      </w:r>
      <w:r w:rsidRPr="00DB356F">
        <w:rPr>
          <w:spacing w:val="5"/>
          <w:sz w:val="22"/>
          <w:szCs w:val="22"/>
        </w:rPr>
        <w:t>u</w:t>
      </w:r>
      <w:r w:rsidRPr="00DB356F">
        <w:rPr>
          <w:sz w:val="22"/>
          <w:szCs w:val="22"/>
        </w:rPr>
        <w:t>l</w:t>
      </w:r>
      <w:r w:rsidRPr="00DB356F">
        <w:rPr>
          <w:spacing w:val="-2"/>
          <w:sz w:val="22"/>
          <w:szCs w:val="22"/>
        </w:rPr>
        <w:t>l</w:t>
      </w:r>
      <w:r w:rsidRPr="00DB356F">
        <w:rPr>
          <w:spacing w:val="2"/>
          <w:sz w:val="22"/>
          <w:szCs w:val="22"/>
        </w:rPr>
        <w:t>-</w:t>
      </w:r>
      <w:r w:rsidRPr="00DB356F">
        <w:rPr>
          <w:spacing w:val="5"/>
          <w:sz w:val="22"/>
          <w:szCs w:val="22"/>
        </w:rPr>
        <w:t>t</w:t>
      </w:r>
      <w:r w:rsidRPr="00DB356F">
        <w:rPr>
          <w:sz w:val="22"/>
          <w:szCs w:val="22"/>
        </w:rPr>
        <w:t>u</w:t>
      </w:r>
      <w:r w:rsidRPr="00DB356F">
        <w:rPr>
          <w:spacing w:val="-9"/>
          <w:sz w:val="22"/>
          <w:szCs w:val="22"/>
        </w:rPr>
        <w:t>i</w:t>
      </w:r>
      <w:r w:rsidRPr="00DB356F">
        <w:rPr>
          <w:spacing w:val="10"/>
          <w:sz w:val="22"/>
          <w:szCs w:val="22"/>
        </w:rPr>
        <w:t>t</w:t>
      </w:r>
      <w:r w:rsidRPr="00DB356F">
        <w:rPr>
          <w:spacing w:val="-9"/>
          <w:sz w:val="22"/>
          <w:szCs w:val="22"/>
        </w:rPr>
        <w:t>i</w:t>
      </w:r>
      <w:r w:rsidRPr="00DB356F">
        <w:rPr>
          <w:spacing w:val="5"/>
          <w:sz w:val="22"/>
          <w:szCs w:val="22"/>
        </w:rPr>
        <w:t>o</w:t>
      </w:r>
      <w:r w:rsidRPr="00DB356F">
        <w:rPr>
          <w:sz w:val="22"/>
          <w:szCs w:val="22"/>
        </w:rPr>
        <w:t>n</w:t>
      </w:r>
      <w:r w:rsidRPr="00DB356F">
        <w:rPr>
          <w:spacing w:val="-3"/>
          <w:sz w:val="22"/>
          <w:szCs w:val="22"/>
        </w:rPr>
        <w:t xml:space="preserve"> </w:t>
      </w:r>
      <w:r w:rsidRPr="00DB356F">
        <w:rPr>
          <w:spacing w:val="-2"/>
          <w:sz w:val="22"/>
          <w:szCs w:val="22"/>
        </w:rPr>
        <w:t>s</w:t>
      </w:r>
      <w:r w:rsidRPr="00DB356F">
        <w:rPr>
          <w:spacing w:val="4"/>
          <w:sz w:val="22"/>
          <w:szCs w:val="22"/>
        </w:rPr>
        <w:t>c</w:t>
      </w:r>
      <w:r w:rsidRPr="00DB356F">
        <w:rPr>
          <w:spacing w:val="-5"/>
          <w:sz w:val="22"/>
          <w:szCs w:val="22"/>
        </w:rPr>
        <w:t>h</w:t>
      </w:r>
      <w:r w:rsidRPr="00DB356F">
        <w:rPr>
          <w:spacing w:val="9"/>
          <w:sz w:val="22"/>
          <w:szCs w:val="22"/>
        </w:rPr>
        <w:t>o</w:t>
      </w:r>
      <w:r w:rsidRPr="00DB356F">
        <w:rPr>
          <w:spacing w:val="-9"/>
          <w:sz w:val="22"/>
          <w:szCs w:val="22"/>
        </w:rPr>
        <w:t>l</w:t>
      </w:r>
      <w:r w:rsidRPr="00DB356F">
        <w:rPr>
          <w:spacing w:val="-1"/>
          <w:sz w:val="22"/>
          <w:szCs w:val="22"/>
        </w:rPr>
        <w:t>a</w:t>
      </w:r>
      <w:r w:rsidRPr="00DB356F">
        <w:rPr>
          <w:spacing w:val="1"/>
          <w:sz w:val="22"/>
          <w:szCs w:val="22"/>
        </w:rPr>
        <w:t>r</w:t>
      </w:r>
      <w:r w:rsidRPr="00DB356F">
        <w:rPr>
          <w:spacing w:val="2"/>
          <w:sz w:val="22"/>
          <w:szCs w:val="22"/>
        </w:rPr>
        <w:t>s</w:t>
      </w:r>
      <w:r w:rsidRPr="00DB356F">
        <w:rPr>
          <w:sz w:val="22"/>
          <w:szCs w:val="22"/>
        </w:rPr>
        <w:t>h</w:t>
      </w:r>
      <w:r w:rsidRPr="00DB356F">
        <w:rPr>
          <w:spacing w:val="-4"/>
          <w:sz w:val="22"/>
          <w:szCs w:val="22"/>
        </w:rPr>
        <w:t>i</w:t>
      </w:r>
      <w:r w:rsidRPr="00DB356F">
        <w:rPr>
          <w:sz w:val="22"/>
          <w:szCs w:val="22"/>
        </w:rPr>
        <w:t>p</w:t>
      </w:r>
      <w:r w:rsidRPr="00DB356F">
        <w:rPr>
          <w:spacing w:val="5"/>
          <w:sz w:val="22"/>
          <w:szCs w:val="22"/>
        </w:rPr>
        <w:t xml:space="preserve"> </w:t>
      </w:r>
      <w:r w:rsidRPr="00DB356F">
        <w:rPr>
          <w:spacing w:val="1"/>
          <w:sz w:val="22"/>
          <w:szCs w:val="22"/>
        </w:rPr>
        <w:t>r</w:t>
      </w:r>
      <w:r w:rsidRPr="00DB356F">
        <w:rPr>
          <w:spacing w:val="-1"/>
          <w:sz w:val="22"/>
          <w:szCs w:val="22"/>
        </w:rPr>
        <w:t>e</w:t>
      </w:r>
      <w:r w:rsidRPr="00DB356F">
        <w:rPr>
          <w:spacing w:val="4"/>
          <w:sz w:val="22"/>
          <w:szCs w:val="22"/>
        </w:rPr>
        <w:t>c</w:t>
      </w:r>
      <w:r w:rsidRPr="00DB356F">
        <w:rPr>
          <w:spacing w:val="-4"/>
          <w:sz w:val="22"/>
          <w:szCs w:val="22"/>
        </w:rPr>
        <w:t>i</w:t>
      </w:r>
      <w:r w:rsidRPr="00DB356F">
        <w:rPr>
          <w:spacing w:val="5"/>
          <w:sz w:val="22"/>
          <w:szCs w:val="22"/>
        </w:rPr>
        <w:t>p</w:t>
      </w:r>
      <w:r w:rsidRPr="00DB356F">
        <w:rPr>
          <w:spacing w:val="-4"/>
          <w:sz w:val="22"/>
          <w:szCs w:val="22"/>
        </w:rPr>
        <w:t>i</w:t>
      </w:r>
      <w:r w:rsidRPr="00DB356F">
        <w:rPr>
          <w:spacing w:val="4"/>
          <w:sz w:val="22"/>
          <w:szCs w:val="22"/>
        </w:rPr>
        <w:t>e</w:t>
      </w:r>
      <w:r w:rsidRPr="00DB356F">
        <w:rPr>
          <w:spacing w:val="-5"/>
          <w:sz w:val="22"/>
          <w:szCs w:val="22"/>
        </w:rPr>
        <w:t>n</w:t>
      </w:r>
      <w:r w:rsidRPr="00DB356F">
        <w:rPr>
          <w:sz w:val="22"/>
          <w:szCs w:val="22"/>
        </w:rPr>
        <w:t>t</w:t>
      </w:r>
      <w:r w:rsidRPr="00DB356F">
        <w:rPr>
          <w:spacing w:val="7"/>
          <w:sz w:val="22"/>
          <w:szCs w:val="22"/>
        </w:rPr>
        <w:t xml:space="preserve"> </w:t>
      </w:r>
      <w:r w:rsidRPr="00DB356F">
        <w:rPr>
          <w:spacing w:val="-8"/>
          <w:sz w:val="22"/>
          <w:szCs w:val="22"/>
        </w:rPr>
        <w:t>f</w:t>
      </w:r>
      <w:r w:rsidRPr="00DB356F">
        <w:rPr>
          <w:spacing w:val="1"/>
          <w:sz w:val="22"/>
          <w:szCs w:val="22"/>
        </w:rPr>
        <w:t>r</w:t>
      </w:r>
      <w:r w:rsidRPr="00DB356F">
        <w:rPr>
          <w:spacing w:val="5"/>
          <w:sz w:val="22"/>
          <w:szCs w:val="22"/>
        </w:rPr>
        <w:t>o</w:t>
      </w:r>
      <w:r w:rsidRPr="00DB356F">
        <w:rPr>
          <w:sz w:val="22"/>
          <w:szCs w:val="22"/>
        </w:rPr>
        <w:t>m</w:t>
      </w:r>
      <w:r w:rsidRPr="00DB356F">
        <w:rPr>
          <w:spacing w:val="-2"/>
          <w:sz w:val="22"/>
          <w:szCs w:val="22"/>
        </w:rPr>
        <w:t xml:space="preserve"> C</w:t>
      </w:r>
      <w:r w:rsidRPr="00DB356F">
        <w:rPr>
          <w:spacing w:val="-1"/>
          <w:sz w:val="22"/>
          <w:szCs w:val="22"/>
        </w:rPr>
        <w:t>e</w:t>
      </w:r>
      <w:r w:rsidRPr="00DB356F">
        <w:rPr>
          <w:spacing w:val="-5"/>
          <w:sz w:val="22"/>
          <w:szCs w:val="22"/>
        </w:rPr>
        <w:t>n</w:t>
      </w:r>
      <w:r w:rsidRPr="00DB356F">
        <w:rPr>
          <w:spacing w:val="5"/>
          <w:sz w:val="22"/>
          <w:szCs w:val="22"/>
        </w:rPr>
        <w:t>t</w:t>
      </w:r>
      <w:r w:rsidRPr="00DB356F">
        <w:rPr>
          <w:spacing w:val="1"/>
          <w:sz w:val="22"/>
          <w:szCs w:val="22"/>
        </w:rPr>
        <w:t>r</w:t>
      </w:r>
      <w:r w:rsidRPr="00DB356F">
        <w:rPr>
          <w:spacing w:val="4"/>
          <w:sz w:val="22"/>
          <w:szCs w:val="22"/>
        </w:rPr>
        <w:t>a</w:t>
      </w:r>
      <w:r w:rsidRPr="00DB356F">
        <w:rPr>
          <w:sz w:val="22"/>
          <w:szCs w:val="22"/>
        </w:rPr>
        <w:t>l</w:t>
      </w:r>
      <w:r w:rsidRPr="00DB356F">
        <w:rPr>
          <w:spacing w:val="-7"/>
          <w:sz w:val="22"/>
          <w:szCs w:val="22"/>
        </w:rPr>
        <w:t xml:space="preserve"> </w:t>
      </w:r>
      <w:r w:rsidRPr="00DB356F">
        <w:rPr>
          <w:spacing w:val="4"/>
          <w:sz w:val="22"/>
          <w:szCs w:val="22"/>
        </w:rPr>
        <w:t>V</w:t>
      </w:r>
      <w:r w:rsidRPr="00DB356F">
        <w:rPr>
          <w:spacing w:val="-9"/>
          <w:sz w:val="22"/>
          <w:szCs w:val="22"/>
        </w:rPr>
        <w:t>i</w:t>
      </w:r>
      <w:r w:rsidRPr="00DB356F">
        <w:rPr>
          <w:spacing w:val="1"/>
          <w:sz w:val="22"/>
          <w:szCs w:val="22"/>
        </w:rPr>
        <w:t>r</w:t>
      </w:r>
      <w:r w:rsidRPr="00DB356F">
        <w:rPr>
          <w:spacing w:val="5"/>
          <w:sz w:val="22"/>
          <w:szCs w:val="22"/>
        </w:rPr>
        <w:t>g</w:t>
      </w:r>
      <w:r w:rsidRPr="00DB356F">
        <w:rPr>
          <w:spacing w:val="-4"/>
          <w:sz w:val="22"/>
          <w:szCs w:val="22"/>
        </w:rPr>
        <w:t>i</w:t>
      </w:r>
      <w:r w:rsidRPr="00DB356F">
        <w:rPr>
          <w:spacing w:val="5"/>
          <w:sz w:val="22"/>
          <w:szCs w:val="22"/>
        </w:rPr>
        <w:t>n</w:t>
      </w:r>
      <w:r w:rsidRPr="00DB356F">
        <w:rPr>
          <w:spacing w:val="-4"/>
          <w:sz w:val="22"/>
          <w:szCs w:val="22"/>
        </w:rPr>
        <w:t>i</w:t>
      </w:r>
      <w:r w:rsidRPr="00DB356F">
        <w:rPr>
          <w:sz w:val="22"/>
          <w:szCs w:val="22"/>
        </w:rPr>
        <w:t>a</w:t>
      </w:r>
      <w:r w:rsidRPr="00DB356F">
        <w:rPr>
          <w:spacing w:val="1"/>
          <w:sz w:val="22"/>
          <w:szCs w:val="22"/>
        </w:rPr>
        <w:t xml:space="preserve"> </w:t>
      </w:r>
      <w:r w:rsidRPr="00DB356F">
        <w:rPr>
          <w:spacing w:val="-2"/>
          <w:sz w:val="22"/>
          <w:szCs w:val="22"/>
        </w:rPr>
        <w:t>C</w:t>
      </w:r>
      <w:r w:rsidRPr="00DB356F">
        <w:rPr>
          <w:spacing w:val="5"/>
          <w:sz w:val="22"/>
          <w:szCs w:val="22"/>
        </w:rPr>
        <w:t>o</w:t>
      </w:r>
      <w:r w:rsidRPr="00DB356F">
        <w:rPr>
          <w:spacing w:val="-4"/>
          <w:sz w:val="22"/>
          <w:szCs w:val="22"/>
        </w:rPr>
        <w:t>mm</w:t>
      </w:r>
      <w:r w:rsidRPr="00DB356F">
        <w:rPr>
          <w:spacing w:val="5"/>
          <w:sz w:val="22"/>
          <w:szCs w:val="22"/>
        </w:rPr>
        <w:t>u</w:t>
      </w:r>
      <w:r w:rsidRPr="00DB356F">
        <w:rPr>
          <w:sz w:val="22"/>
          <w:szCs w:val="22"/>
        </w:rPr>
        <w:t>n</w:t>
      </w:r>
      <w:r w:rsidRPr="00DB356F">
        <w:rPr>
          <w:spacing w:val="-9"/>
          <w:sz w:val="22"/>
          <w:szCs w:val="22"/>
        </w:rPr>
        <w:t>i</w:t>
      </w:r>
      <w:r w:rsidRPr="00DB356F">
        <w:rPr>
          <w:spacing w:val="10"/>
          <w:sz w:val="22"/>
          <w:szCs w:val="22"/>
        </w:rPr>
        <w:t>t</w:t>
      </w:r>
      <w:r w:rsidRPr="00DB356F">
        <w:rPr>
          <w:sz w:val="22"/>
          <w:szCs w:val="22"/>
        </w:rPr>
        <w:t>y</w:t>
      </w:r>
      <w:r w:rsidRPr="00DB356F">
        <w:rPr>
          <w:spacing w:val="-3"/>
          <w:sz w:val="22"/>
          <w:szCs w:val="22"/>
        </w:rPr>
        <w:t xml:space="preserve"> </w:t>
      </w:r>
      <w:r w:rsidRPr="00DB356F">
        <w:rPr>
          <w:spacing w:val="-2"/>
          <w:sz w:val="22"/>
          <w:szCs w:val="22"/>
        </w:rPr>
        <w:t>C</w:t>
      </w:r>
      <w:r w:rsidRPr="00DB356F">
        <w:rPr>
          <w:spacing w:val="9"/>
          <w:sz w:val="22"/>
          <w:szCs w:val="22"/>
        </w:rPr>
        <w:t>o</w:t>
      </w:r>
      <w:r w:rsidRPr="00DB356F">
        <w:rPr>
          <w:spacing w:val="-4"/>
          <w:sz w:val="22"/>
          <w:szCs w:val="22"/>
        </w:rPr>
        <w:t>ll</w:t>
      </w:r>
      <w:r w:rsidRPr="00DB356F">
        <w:rPr>
          <w:spacing w:val="-1"/>
          <w:sz w:val="22"/>
          <w:szCs w:val="22"/>
        </w:rPr>
        <w:t>e</w:t>
      </w:r>
      <w:r w:rsidRPr="00DB356F">
        <w:rPr>
          <w:sz w:val="22"/>
          <w:szCs w:val="22"/>
        </w:rPr>
        <w:t xml:space="preserve">ge </w:t>
      </w:r>
      <w:r w:rsidRPr="00DB356F">
        <w:rPr>
          <w:spacing w:val="-1"/>
          <w:sz w:val="22"/>
          <w:szCs w:val="22"/>
        </w:rPr>
        <w:t>a</w:t>
      </w:r>
      <w:r w:rsidRPr="00DB356F">
        <w:rPr>
          <w:spacing w:val="-5"/>
          <w:sz w:val="22"/>
          <w:szCs w:val="22"/>
        </w:rPr>
        <w:t>n</w:t>
      </w:r>
      <w:r w:rsidRPr="00DB356F">
        <w:rPr>
          <w:sz w:val="22"/>
          <w:szCs w:val="22"/>
        </w:rPr>
        <w:t>d</w:t>
      </w:r>
      <w:r w:rsidRPr="00DB356F">
        <w:rPr>
          <w:spacing w:val="2"/>
          <w:sz w:val="22"/>
          <w:szCs w:val="22"/>
        </w:rPr>
        <w:t xml:space="preserve"> </w:t>
      </w:r>
      <w:r w:rsidRPr="00DB356F">
        <w:rPr>
          <w:spacing w:val="5"/>
          <w:sz w:val="22"/>
          <w:szCs w:val="22"/>
        </w:rPr>
        <w:t>t</w:t>
      </w:r>
      <w:r w:rsidRPr="00DB356F">
        <w:rPr>
          <w:spacing w:val="-5"/>
          <w:sz w:val="22"/>
          <w:szCs w:val="22"/>
        </w:rPr>
        <w:t>h</w:t>
      </w:r>
      <w:r w:rsidRPr="00DB356F">
        <w:rPr>
          <w:sz w:val="22"/>
          <w:szCs w:val="22"/>
        </w:rPr>
        <w:t>e</w:t>
      </w:r>
      <w:r w:rsidRPr="00DB356F">
        <w:rPr>
          <w:spacing w:val="1"/>
          <w:sz w:val="22"/>
          <w:szCs w:val="22"/>
        </w:rPr>
        <w:t xml:space="preserve"> </w:t>
      </w:r>
      <w:r w:rsidRPr="00DB356F">
        <w:rPr>
          <w:spacing w:val="2"/>
          <w:sz w:val="22"/>
          <w:szCs w:val="22"/>
        </w:rPr>
        <w:t>E</w:t>
      </w:r>
      <w:r w:rsidRPr="00DB356F">
        <w:rPr>
          <w:spacing w:val="-5"/>
          <w:sz w:val="22"/>
          <w:szCs w:val="22"/>
        </w:rPr>
        <w:t>n</w:t>
      </w:r>
      <w:r w:rsidRPr="00DB356F">
        <w:rPr>
          <w:spacing w:val="5"/>
          <w:sz w:val="22"/>
          <w:szCs w:val="22"/>
        </w:rPr>
        <w:t>g</w:t>
      </w:r>
      <w:r w:rsidRPr="00DB356F">
        <w:rPr>
          <w:spacing w:val="-4"/>
          <w:sz w:val="22"/>
          <w:szCs w:val="22"/>
        </w:rPr>
        <w:t>i</w:t>
      </w:r>
      <w:r w:rsidRPr="00DB356F">
        <w:rPr>
          <w:sz w:val="22"/>
          <w:szCs w:val="22"/>
        </w:rPr>
        <w:t>n</w:t>
      </w:r>
      <w:r w:rsidRPr="00DB356F">
        <w:rPr>
          <w:spacing w:val="-1"/>
          <w:sz w:val="22"/>
          <w:szCs w:val="22"/>
        </w:rPr>
        <w:t>ee</w:t>
      </w:r>
      <w:r w:rsidRPr="00DB356F">
        <w:rPr>
          <w:spacing w:val="6"/>
          <w:sz w:val="22"/>
          <w:szCs w:val="22"/>
        </w:rPr>
        <w:t>r</w:t>
      </w:r>
      <w:r w:rsidRPr="00DB356F">
        <w:rPr>
          <w:spacing w:val="-4"/>
          <w:sz w:val="22"/>
          <w:szCs w:val="22"/>
        </w:rPr>
        <w:t>i</w:t>
      </w:r>
      <w:r w:rsidRPr="00DB356F">
        <w:rPr>
          <w:sz w:val="22"/>
          <w:szCs w:val="22"/>
        </w:rPr>
        <w:t>ng</w:t>
      </w:r>
      <w:r w:rsidRPr="00DB356F">
        <w:rPr>
          <w:spacing w:val="2"/>
          <w:sz w:val="22"/>
          <w:szCs w:val="22"/>
        </w:rPr>
        <w:t xml:space="preserve"> </w:t>
      </w:r>
      <w:r w:rsidRPr="00DB356F">
        <w:rPr>
          <w:spacing w:val="-5"/>
          <w:sz w:val="22"/>
          <w:szCs w:val="22"/>
        </w:rPr>
        <w:t>A</w:t>
      </w:r>
      <w:r w:rsidRPr="00DB356F">
        <w:rPr>
          <w:spacing w:val="5"/>
          <w:sz w:val="22"/>
          <w:szCs w:val="22"/>
        </w:rPr>
        <w:t>d</w:t>
      </w:r>
      <w:r w:rsidRPr="00DB356F">
        <w:rPr>
          <w:sz w:val="22"/>
          <w:szCs w:val="22"/>
        </w:rPr>
        <w:t>v</w:t>
      </w:r>
      <w:r w:rsidRPr="00DB356F">
        <w:rPr>
          <w:spacing w:val="-4"/>
          <w:sz w:val="22"/>
          <w:szCs w:val="22"/>
        </w:rPr>
        <w:t>i</w:t>
      </w:r>
      <w:r w:rsidRPr="00DB356F">
        <w:rPr>
          <w:spacing w:val="-2"/>
          <w:sz w:val="22"/>
          <w:szCs w:val="22"/>
        </w:rPr>
        <w:t>s</w:t>
      </w:r>
      <w:r w:rsidRPr="00DB356F">
        <w:rPr>
          <w:spacing w:val="5"/>
          <w:sz w:val="22"/>
          <w:szCs w:val="22"/>
        </w:rPr>
        <w:t>o</w:t>
      </w:r>
      <w:r w:rsidRPr="00DB356F">
        <w:rPr>
          <w:spacing w:val="6"/>
          <w:sz w:val="22"/>
          <w:szCs w:val="22"/>
        </w:rPr>
        <w:t>r</w:t>
      </w:r>
      <w:r w:rsidRPr="00DB356F">
        <w:rPr>
          <w:sz w:val="22"/>
          <w:szCs w:val="22"/>
        </w:rPr>
        <w:t>y</w:t>
      </w:r>
      <w:r w:rsidRPr="00DB356F">
        <w:rPr>
          <w:spacing w:val="-7"/>
          <w:sz w:val="22"/>
          <w:szCs w:val="22"/>
        </w:rPr>
        <w:t xml:space="preserve"> </w:t>
      </w:r>
      <w:r w:rsidRPr="00DB356F">
        <w:rPr>
          <w:spacing w:val="-2"/>
          <w:sz w:val="22"/>
          <w:szCs w:val="22"/>
        </w:rPr>
        <w:t>C</w:t>
      </w:r>
      <w:r w:rsidRPr="00DB356F">
        <w:rPr>
          <w:spacing w:val="9"/>
          <w:sz w:val="22"/>
          <w:szCs w:val="22"/>
        </w:rPr>
        <w:t>o</w:t>
      </w:r>
      <w:r w:rsidRPr="00DB356F">
        <w:rPr>
          <w:spacing w:val="-4"/>
          <w:sz w:val="22"/>
          <w:szCs w:val="22"/>
        </w:rPr>
        <w:t>m</w:t>
      </w:r>
      <w:r w:rsidRPr="00DB356F">
        <w:rPr>
          <w:sz w:val="22"/>
          <w:szCs w:val="22"/>
        </w:rPr>
        <w:t>m</w:t>
      </w:r>
      <w:r w:rsidRPr="00DB356F">
        <w:rPr>
          <w:spacing w:val="-9"/>
          <w:sz w:val="22"/>
          <w:szCs w:val="22"/>
        </w:rPr>
        <w:t>i</w:t>
      </w:r>
      <w:r w:rsidRPr="00DB356F">
        <w:rPr>
          <w:spacing w:val="5"/>
          <w:sz w:val="22"/>
          <w:szCs w:val="22"/>
        </w:rPr>
        <w:t>tt</w:t>
      </w:r>
      <w:r w:rsidRPr="00DB356F">
        <w:rPr>
          <w:spacing w:val="-1"/>
          <w:sz w:val="22"/>
          <w:szCs w:val="22"/>
        </w:rPr>
        <w:t>e</w:t>
      </w:r>
      <w:r w:rsidRPr="00DB356F">
        <w:rPr>
          <w:sz w:val="22"/>
          <w:szCs w:val="22"/>
        </w:rPr>
        <w:t>e</w:t>
      </w:r>
    </w:p>
    <w:p w:rsidR="00902DAB" w:rsidRPr="00902DAB" w:rsidRDefault="00902DAB" w:rsidP="00902DAB">
      <w:pPr>
        <w:rPr>
          <w:sz w:val="4"/>
          <w:szCs w:val="22"/>
        </w:rPr>
      </w:pPr>
    </w:p>
    <w:p w:rsidR="00902DAB" w:rsidRDefault="00902DAB" w:rsidP="00902DAB">
      <w:pPr>
        <w:spacing w:line="260" w:lineRule="exact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04F02DFE" wp14:editId="0D2120CC">
                <wp:simplePos x="0" y="0"/>
                <wp:positionH relativeFrom="margin">
                  <wp:posOffset>0</wp:posOffset>
                </wp:positionH>
                <wp:positionV relativeFrom="paragraph">
                  <wp:posOffset>200025</wp:posOffset>
                </wp:positionV>
                <wp:extent cx="5943600" cy="0"/>
                <wp:effectExtent l="0" t="0" r="19050" b="1905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0"/>
                          <a:chOff x="1412" y="315"/>
                          <a:chExt cx="9421" cy="0"/>
                        </a:xfrm>
                      </wpg:grpSpPr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1412" y="315"/>
                            <a:ext cx="9421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1"/>
                              <a:gd name="T2" fmla="+- 0 10833 1412"/>
                              <a:gd name="T3" fmla="*/ T2 w 94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1">
                                <a:moveTo>
                                  <a:pt x="0" y="0"/>
                                </a:moveTo>
                                <a:lnTo>
                                  <a:pt x="9421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3FCCBB" id="Group 2" o:spid="_x0000_s1026" style="position:absolute;margin-left:0;margin-top:15.75pt;width:468pt;height:0;z-index:-251641344;mso-position-horizontal-relative:margin" coordorigin="1412,315" coordsize="942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">
                <v:shape id="Freeform 3" o:spid="_x0000_s1027" style="position:absolute;left:1412;top:315;width:9421;height:0;visibility:visible;mso-wrap-style:square;v-text-anchor:top" coordsize="94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" path="m,l9421,e" filled="f" strokeweight="1.54pt">
                  <v:path arrowok="t" o:connecttype="custom" o:connectlocs="0,0;9421,0" o:connectangles="0,0"/>
                </v:shape>
                <w10:wrap anchorx="margin"/>
              </v:group>
            </w:pict>
          </mc:Fallback>
        </mc:AlternateContent>
      </w:r>
      <w:r>
        <w:rPr>
          <w:b/>
          <w:spacing w:val="-2"/>
          <w:position w:val="-1"/>
          <w:sz w:val="24"/>
          <w:szCs w:val="24"/>
        </w:rPr>
        <w:t>SKILLS</w:t>
      </w:r>
    </w:p>
    <w:p w:rsidR="00902DAB" w:rsidRPr="006736F5" w:rsidRDefault="00902DAB" w:rsidP="00902DAB">
      <w:pPr>
        <w:rPr>
          <w:sz w:val="16"/>
          <w:szCs w:val="24"/>
        </w:rPr>
      </w:pPr>
    </w:p>
    <w:p w:rsidR="00902DAB" w:rsidRPr="00902DAB" w:rsidRDefault="00902DAB" w:rsidP="00902DAB">
      <w:pPr>
        <w:rPr>
          <w:sz w:val="22"/>
          <w:szCs w:val="22"/>
        </w:rPr>
      </w:pPr>
      <w:r w:rsidRPr="006F19BA">
        <w:rPr>
          <w:sz w:val="22"/>
          <w:szCs w:val="22"/>
        </w:rPr>
        <w:t>C, C++, Python, Java, JavaScript, VHDL, PHP, HTML, CSS, Reason, Django, Rust, LabView</w:t>
      </w:r>
      <w:r w:rsidR="00EB220E">
        <w:rPr>
          <w:sz w:val="22"/>
          <w:szCs w:val="22"/>
        </w:rPr>
        <w:t>, Git</w:t>
      </w:r>
    </w:p>
    <w:p w:rsidR="00C87E6E" w:rsidRPr="00B97201" w:rsidRDefault="00C87E6E" w:rsidP="00C87E6E">
      <w:pPr>
        <w:rPr>
          <w:spacing w:val="2"/>
          <w:sz w:val="4"/>
          <w:szCs w:val="24"/>
        </w:rPr>
      </w:pPr>
    </w:p>
    <w:p w:rsidR="009D0C35" w:rsidRDefault="009D0C35" w:rsidP="004A6E18">
      <w:pPr>
        <w:spacing w:line="260" w:lineRule="exact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460C69E9" wp14:editId="6547E849">
                <wp:simplePos x="0" y="0"/>
                <wp:positionH relativeFrom="margin">
                  <wp:posOffset>0</wp:posOffset>
                </wp:positionH>
                <wp:positionV relativeFrom="paragraph">
                  <wp:posOffset>200025</wp:posOffset>
                </wp:positionV>
                <wp:extent cx="5943600" cy="0"/>
                <wp:effectExtent l="0" t="0" r="19050" b="1905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0"/>
                          <a:chOff x="1412" y="315"/>
                          <a:chExt cx="9421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12" y="315"/>
                            <a:ext cx="9421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1"/>
                              <a:gd name="T2" fmla="+- 0 10833 1412"/>
                              <a:gd name="T3" fmla="*/ T2 w 94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1">
                                <a:moveTo>
                                  <a:pt x="0" y="0"/>
                                </a:moveTo>
                                <a:lnTo>
                                  <a:pt x="9421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96D922" id="Group 4" o:spid="_x0000_s1026" style="position:absolute;margin-left:0;margin-top:15.75pt;width:468pt;height:0;z-index:-251651584;mso-position-horizontal-relative:margin" coordorigin="1412,315" coordsize="942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">
                <v:shape id="Freeform 5" o:spid="_x0000_s1027" style="position:absolute;left:1412;top:315;width:9421;height:0;visibility:visible;mso-wrap-style:square;v-text-anchor:top" coordsize="94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" path="m,l9421,e" filled="f" strokeweight="1.54pt">
                  <v:path arrowok="t" o:connecttype="custom" o:connectlocs="0,0;9421,0" o:connectangles="0,0"/>
                </v:shape>
                <w10:wrap anchorx="margin"/>
              </v:group>
            </w:pict>
          </mc:Fallback>
        </mc:AlternateContent>
      </w:r>
      <w:r>
        <w:rPr>
          <w:b/>
          <w:position w:val="-1"/>
          <w:sz w:val="24"/>
          <w:szCs w:val="24"/>
        </w:rPr>
        <w:t>WORK</w:t>
      </w:r>
      <w:r>
        <w:rPr>
          <w:b/>
          <w:spacing w:val="3"/>
          <w:position w:val="-1"/>
          <w:sz w:val="24"/>
          <w:szCs w:val="24"/>
        </w:rPr>
        <w:t xml:space="preserve"> </w:t>
      </w:r>
      <w:r>
        <w:rPr>
          <w:b/>
          <w:spacing w:val="-2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X</w:t>
      </w:r>
      <w:r>
        <w:rPr>
          <w:b/>
          <w:spacing w:val="-3"/>
          <w:position w:val="-1"/>
          <w:sz w:val="24"/>
          <w:szCs w:val="24"/>
        </w:rPr>
        <w:t>P</w:t>
      </w:r>
      <w:r>
        <w:rPr>
          <w:b/>
          <w:spacing w:val="-2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R</w:t>
      </w:r>
      <w:r>
        <w:rPr>
          <w:b/>
          <w:spacing w:val="2"/>
          <w:position w:val="-1"/>
          <w:sz w:val="24"/>
          <w:szCs w:val="24"/>
        </w:rPr>
        <w:t>I</w:t>
      </w:r>
      <w:r>
        <w:rPr>
          <w:b/>
          <w:spacing w:val="-2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N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E</w:t>
      </w:r>
    </w:p>
    <w:p w:rsidR="006736F5" w:rsidRPr="006736F5" w:rsidRDefault="006736F5" w:rsidP="00B4674F">
      <w:pPr>
        <w:rPr>
          <w:b/>
          <w:spacing w:val="2"/>
          <w:sz w:val="16"/>
          <w:szCs w:val="24"/>
        </w:rPr>
      </w:pPr>
    </w:p>
    <w:p w:rsidR="00B4674F" w:rsidRPr="00DB356F" w:rsidRDefault="00B4674F" w:rsidP="00B4674F">
      <w:pPr>
        <w:rPr>
          <w:spacing w:val="2"/>
          <w:sz w:val="22"/>
          <w:szCs w:val="22"/>
        </w:rPr>
      </w:pPr>
      <w:r w:rsidRPr="00DB356F">
        <w:rPr>
          <w:b/>
          <w:spacing w:val="2"/>
          <w:sz w:val="22"/>
          <w:szCs w:val="22"/>
        </w:rPr>
        <w:t>University of Virginia</w:t>
      </w:r>
      <w:r w:rsidRPr="00DB356F">
        <w:rPr>
          <w:spacing w:val="2"/>
          <w:sz w:val="22"/>
          <w:szCs w:val="22"/>
        </w:rPr>
        <w:t xml:space="preserve"> Charlottesville, V.A.</w:t>
      </w:r>
      <w:r w:rsidRPr="00DB356F">
        <w:rPr>
          <w:spacing w:val="2"/>
          <w:sz w:val="22"/>
          <w:szCs w:val="22"/>
        </w:rPr>
        <w:tab/>
      </w:r>
      <w:r w:rsidRPr="00DB356F">
        <w:rPr>
          <w:spacing w:val="2"/>
          <w:sz w:val="22"/>
          <w:szCs w:val="22"/>
        </w:rPr>
        <w:tab/>
      </w:r>
      <w:r w:rsidRPr="00DB356F">
        <w:rPr>
          <w:spacing w:val="2"/>
          <w:sz w:val="22"/>
          <w:szCs w:val="22"/>
        </w:rPr>
        <w:tab/>
      </w:r>
      <w:r w:rsidRPr="00DB356F">
        <w:rPr>
          <w:spacing w:val="2"/>
          <w:sz w:val="22"/>
          <w:szCs w:val="22"/>
        </w:rPr>
        <w:tab/>
      </w:r>
      <w:r w:rsidRPr="00DB356F">
        <w:rPr>
          <w:spacing w:val="2"/>
          <w:sz w:val="22"/>
          <w:szCs w:val="22"/>
        </w:rPr>
        <w:tab/>
        <w:t xml:space="preserve">      </w:t>
      </w:r>
    </w:p>
    <w:p w:rsidR="00B4674F" w:rsidRPr="00DB356F" w:rsidRDefault="00B4674F" w:rsidP="00B4674F">
      <w:pPr>
        <w:rPr>
          <w:spacing w:val="2"/>
          <w:sz w:val="22"/>
          <w:szCs w:val="22"/>
        </w:rPr>
      </w:pPr>
      <w:r w:rsidRPr="00DB356F">
        <w:rPr>
          <w:i/>
          <w:spacing w:val="2"/>
          <w:sz w:val="22"/>
          <w:szCs w:val="22"/>
        </w:rPr>
        <w:t>Teaching Assistant</w:t>
      </w:r>
      <w:r w:rsidR="00250D67" w:rsidRPr="00DB356F">
        <w:rPr>
          <w:i/>
          <w:spacing w:val="2"/>
          <w:sz w:val="22"/>
          <w:szCs w:val="22"/>
        </w:rPr>
        <w:t>, Intro to Embedded Systems</w:t>
      </w:r>
      <w:r w:rsidRPr="00DB356F">
        <w:rPr>
          <w:spacing w:val="2"/>
          <w:sz w:val="22"/>
          <w:szCs w:val="22"/>
        </w:rPr>
        <w:t xml:space="preserve">       </w:t>
      </w:r>
      <w:r w:rsidR="00250D67" w:rsidRPr="00DB356F">
        <w:rPr>
          <w:spacing w:val="2"/>
          <w:sz w:val="22"/>
          <w:szCs w:val="22"/>
        </w:rPr>
        <w:t xml:space="preserve">                      </w:t>
      </w:r>
      <w:r w:rsidR="006F19BA">
        <w:rPr>
          <w:spacing w:val="2"/>
          <w:sz w:val="22"/>
          <w:szCs w:val="22"/>
        </w:rPr>
        <w:t xml:space="preserve">             </w:t>
      </w:r>
      <w:r w:rsidR="00250D67" w:rsidRPr="00DB356F">
        <w:rPr>
          <w:spacing w:val="2"/>
          <w:sz w:val="22"/>
          <w:szCs w:val="22"/>
        </w:rPr>
        <w:t xml:space="preserve">        </w:t>
      </w:r>
      <w:r w:rsidR="00724C49" w:rsidRPr="00DB356F">
        <w:rPr>
          <w:spacing w:val="2"/>
          <w:sz w:val="22"/>
          <w:szCs w:val="22"/>
        </w:rPr>
        <w:t xml:space="preserve">Fall </w:t>
      </w:r>
      <w:r w:rsidRPr="00DB356F">
        <w:rPr>
          <w:spacing w:val="2"/>
          <w:sz w:val="22"/>
          <w:szCs w:val="22"/>
        </w:rPr>
        <w:t xml:space="preserve">2016 – </w:t>
      </w:r>
      <w:r w:rsidR="00EF0626" w:rsidRPr="00DB356F">
        <w:rPr>
          <w:spacing w:val="2"/>
          <w:sz w:val="22"/>
          <w:szCs w:val="22"/>
        </w:rPr>
        <w:t>Spring 2017</w:t>
      </w:r>
      <w:r w:rsidRPr="00DB356F">
        <w:rPr>
          <w:spacing w:val="2"/>
          <w:sz w:val="22"/>
          <w:szCs w:val="22"/>
        </w:rPr>
        <w:t xml:space="preserve"> </w:t>
      </w:r>
    </w:p>
    <w:p w:rsidR="00B4674F" w:rsidRPr="00DB356F" w:rsidRDefault="00250D67" w:rsidP="00614DFC">
      <w:pPr>
        <w:pStyle w:val="ListParagraph"/>
        <w:numPr>
          <w:ilvl w:val="0"/>
          <w:numId w:val="5"/>
        </w:numPr>
        <w:spacing w:before="29"/>
        <w:rPr>
          <w:spacing w:val="2"/>
          <w:sz w:val="22"/>
          <w:szCs w:val="22"/>
        </w:rPr>
      </w:pPr>
      <w:r w:rsidRPr="00DB356F">
        <w:rPr>
          <w:spacing w:val="2"/>
          <w:sz w:val="22"/>
          <w:szCs w:val="22"/>
        </w:rPr>
        <w:t>Helped</w:t>
      </w:r>
      <w:r w:rsidR="00B4674F" w:rsidRPr="00DB356F">
        <w:rPr>
          <w:spacing w:val="2"/>
          <w:sz w:val="22"/>
          <w:szCs w:val="22"/>
        </w:rPr>
        <w:t xml:space="preserve"> student</w:t>
      </w:r>
      <w:r w:rsidR="00AF3CFD" w:rsidRPr="00DB356F">
        <w:rPr>
          <w:spacing w:val="2"/>
          <w:sz w:val="22"/>
          <w:szCs w:val="22"/>
        </w:rPr>
        <w:t>s</w:t>
      </w:r>
      <w:r w:rsidRPr="00DB356F">
        <w:rPr>
          <w:spacing w:val="2"/>
          <w:sz w:val="22"/>
          <w:szCs w:val="22"/>
        </w:rPr>
        <w:t>, in class of 50,</w:t>
      </w:r>
      <w:r w:rsidR="00B4674F" w:rsidRPr="00DB356F">
        <w:rPr>
          <w:spacing w:val="2"/>
          <w:sz w:val="22"/>
          <w:szCs w:val="22"/>
        </w:rPr>
        <w:t xml:space="preserve"> understand course material</w:t>
      </w:r>
      <w:r w:rsidR="00724C49" w:rsidRPr="00DB356F">
        <w:rPr>
          <w:spacing w:val="2"/>
          <w:sz w:val="22"/>
          <w:szCs w:val="22"/>
        </w:rPr>
        <w:t xml:space="preserve"> and debug their projects</w:t>
      </w:r>
      <w:r w:rsidR="0091650E" w:rsidRPr="00DB356F">
        <w:rPr>
          <w:spacing w:val="2"/>
          <w:sz w:val="22"/>
          <w:szCs w:val="22"/>
        </w:rPr>
        <w:t xml:space="preserve"> for 8 hours a week</w:t>
      </w:r>
    </w:p>
    <w:p w:rsidR="00B4674F" w:rsidRPr="00B97201" w:rsidRDefault="00B4674F" w:rsidP="00B4674F">
      <w:pPr>
        <w:pStyle w:val="ListParagraph"/>
        <w:spacing w:before="29"/>
        <w:ind w:left="820"/>
        <w:rPr>
          <w:spacing w:val="2"/>
          <w:sz w:val="4"/>
          <w:szCs w:val="22"/>
        </w:rPr>
      </w:pPr>
    </w:p>
    <w:p w:rsidR="009D0C35" w:rsidRPr="00DB356F" w:rsidRDefault="009D0C35" w:rsidP="00614DFC">
      <w:pPr>
        <w:rPr>
          <w:spacing w:val="2"/>
          <w:sz w:val="22"/>
          <w:szCs w:val="22"/>
        </w:rPr>
      </w:pPr>
      <w:r w:rsidRPr="00DB356F">
        <w:rPr>
          <w:b/>
          <w:spacing w:val="2"/>
          <w:sz w:val="22"/>
          <w:szCs w:val="22"/>
        </w:rPr>
        <w:t>Wexler Consulting</w:t>
      </w:r>
      <w:r w:rsidR="000A39DA" w:rsidRPr="00DB356F">
        <w:rPr>
          <w:b/>
          <w:spacing w:val="2"/>
          <w:sz w:val="22"/>
          <w:szCs w:val="22"/>
        </w:rPr>
        <w:t xml:space="preserve"> Group</w:t>
      </w:r>
      <w:r w:rsidRPr="00DB356F">
        <w:rPr>
          <w:spacing w:val="2"/>
          <w:sz w:val="22"/>
          <w:szCs w:val="22"/>
        </w:rPr>
        <w:t>, Alexandria, V</w:t>
      </w:r>
      <w:r w:rsidR="00C012F9" w:rsidRPr="00DB356F">
        <w:rPr>
          <w:spacing w:val="2"/>
          <w:sz w:val="22"/>
          <w:szCs w:val="22"/>
        </w:rPr>
        <w:t>.</w:t>
      </w:r>
      <w:r w:rsidRPr="00DB356F">
        <w:rPr>
          <w:spacing w:val="2"/>
          <w:sz w:val="22"/>
          <w:szCs w:val="22"/>
        </w:rPr>
        <w:t>A</w:t>
      </w:r>
      <w:r w:rsidR="00C012F9" w:rsidRPr="00DB356F">
        <w:rPr>
          <w:spacing w:val="2"/>
          <w:sz w:val="22"/>
          <w:szCs w:val="22"/>
        </w:rPr>
        <w:t>.</w:t>
      </w:r>
      <w:r w:rsidR="00CE3FF0" w:rsidRPr="00DB356F">
        <w:rPr>
          <w:spacing w:val="2"/>
          <w:sz w:val="22"/>
          <w:szCs w:val="22"/>
        </w:rPr>
        <w:tab/>
      </w:r>
      <w:r w:rsidR="00CE3FF0" w:rsidRPr="00DB356F">
        <w:rPr>
          <w:spacing w:val="2"/>
          <w:sz w:val="22"/>
          <w:szCs w:val="22"/>
        </w:rPr>
        <w:tab/>
      </w:r>
      <w:r w:rsidR="00CE3FF0" w:rsidRPr="00DB356F">
        <w:rPr>
          <w:spacing w:val="2"/>
          <w:sz w:val="22"/>
          <w:szCs w:val="22"/>
        </w:rPr>
        <w:tab/>
      </w:r>
      <w:r w:rsidR="00CE3FF0" w:rsidRPr="00DB356F">
        <w:rPr>
          <w:spacing w:val="2"/>
          <w:sz w:val="22"/>
          <w:szCs w:val="22"/>
        </w:rPr>
        <w:tab/>
      </w:r>
      <w:r w:rsidR="00CE3FF0" w:rsidRPr="00DB356F">
        <w:rPr>
          <w:spacing w:val="2"/>
          <w:sz w:val="22"/>
          <w:szCs w:val="22"/>
        </w:rPr>
        <w:tab/>
        <w:t xml:space="preserve">      </w:t>
      </w:r>
    </w:p>
    <w:p w:rsidR="00476DB2" w:rsidRPr="00DB356F" w:rsidRDefault="00476DB2" w:rsidP="00614DFC">
      <w:pPr>
        <w:rPr>
          <w:spacing w:val="2"/>
          <w:sz w:val="22"/>
          <w:szCs w:val="22"/>
        </w:rPr>
      </w:pPr>
      <w:r w:rsidRPr="00DB356F">
        <w:rPr>
          <w:i/>
          <w:spacing w:val="2"/>
          <w:sz w:val="22"/>
          <w:szCs w:val="22"/>
        </w:rPr>
        <w:t>Developer</w:t>
      </w:r>
      <w:r w:rsidRPr="00DB356F">
        <w:rPr>
          <w:spacing w:val="2"/>
          <w:sz w:val="22"/>
          <w:szCs w:val="22"/>
        </w:rPr>
        <w:t xml:space="preserve">                                                                                                </w:t>
      </w:r>
      <w:r w:rsidR="006F19BA">
        <w:rPr>
          <w:spacing w:val="2"/>
          <w:sz w:val="22"/>
          <w:szCs w:val="22"/>
        </w:rPr>
        <w:t xml:space="preserve">             </w:t>
      </w:r>
      <w:r w:rsidRPr="00DB356F">
        <w:rPr>
          <w:spacing w:val="2"/>
          <w:sz w:val="22"/>
          <w:szCs w:val="22"/>
        </w:rPr>
        <w:t xml:space="preserve">                Summer 201</w:t>
      </w:r>
      <w:r w:rsidR="009A560E" w:rsidRPr="00DB356F">
        <w:rPr>
          <w:spacing w:val="2"/>
          <w:sz w:val="22"/>
          <w:szCs w:val="22"/>
        </w:rPr>
        <w:t>6</w:t>
      </w:r>
    </w:p>
    <w:p w:rsidR="00476DB2" w:rsidRPr="00DB356F" w:rsidRDefault="00476DB2" w:rsidP="00C87E6E">
      <w:pPr>
        <w:pStyle w:val="ListParagraph"/>
        <w:numPr>
          <w:ilvl w:val="0"/>
          <w:numId w:val="5"/>
        </w:numPr>
        <w:rPr>
          <w:spacing w:val="2"/>
          <w:sz w:val="22"/>
          <w:szCs w:val="22"/>
        </w:rPr>
      </w:pPr>
      <w:r w:rsidRPr="00DB356F">
        <w:rPr>
          <w:spacing w:val="2"/>
          <w:sz w:val="22"/>
          <w:szCs w:val="22"/>
        </w:rPr>
        <w:t xml:space="preserve">Developed </w:t>
      </w:r>
      <w:r w:rsidR="00F12991">
        <w:rPr>
          <w:spacing w:val="2"/>
          <w:sz w:val="22"/>
          <w:szCs w:val="22"/>
        </w:rPr>
        <w:t xml:space="preserve">2 </w:t>
      </w:r>
      <w:r w:rsidRPr="00DB356F">
        <w:rPr>
          <w:spacing w:val="2"/>
          <w:sz w:val="22"/>
          <w:szCs w:val="22"/>
        </w:rPr>
        <w:t xml:space="preserve">marketing </w:t>
      </w:r>
      <w:r w:rsidR="004F3000" w:rsidRPr="00DB356F">
        <w:rPr>
          <w:spacing w:val="2"/>
          <w:sz w:val="22"/>
          <w:szCs w:val="22"/>
        </w:rPr>
        <w:t>software products including a chrome extension and WordPress plugin</w:t>
      </w:r>
      <w:r w:rsidR="00E23B3A" w:rsidRPr="00DB356F">
        <w:rPr>
          <w:spacing w:val="2"/>
          <w:sz w:val="22"/>
          <w:szCs w:val="22"/>
        </w:rPr>
        <w:t xml:space="preserve"> using JavaScript and PHP</w:t>
      </w:r>
    </w:p>
    <w:p w:rsidR="009D0C35" w:rsidRPr="00DB356F" w:rsidRDefault="00CE3FF0" w:rsidP="00614DFC">
      <w:pPr>
        <w:rPr>
          <w:spacing w:val="2"/>
          <w:sz w:val="22"/>
          <w:szCs w:val="22"/>
        </w:rPr>
      </w:pPr>
      <w:r w:rsidRPr="00DB356F">
        <w:rPr>
          <w:i/>
          <w:spacing w:val="2"/>
          <w:sz w:val="22"/>
          <w:szCs w:val="22"/>
        </w:rPr>
        <w:t>Interface Analyst</w:t>
      </w:r>
      <w:r w:rsidR="00CA5AD5" w:rsidRPr="00DB356F">
        <w:rPr>
          <w:spacing w:val="2"/>
          <w:sz w:val="22"/>
          <w:szCs w:val="22"/>
        </w:rPr>
        <w:tab/>
      </w:r>
      <w:r w:rsidR="00CA5AD5" w:rsidRPr="00DB356F">
        <w:rPr>
          <w:spacing w:val="2"/>
          <w:sz w:val="22"/>
          <w:szCs w:val="22"/>
        </w:rPr>
        <w:tab/>
      </w:r>
      <w:r w:rsidR="00CA5AD5" w:rsidRPr="00DB356F">
        <w:rPr>
          <w:spacing w:val="2"/>
          <w:sz w:val="22"/>
          <w:szCs w:val="22"/>
        </w:rPr>
        <w:tab/>
      </w:r>
      <w:r w:rsidR="00CA5AD5" w:rsidRPr="00DB356F">
        <w:rPr>
          <w:spacing w:val="2"/>
          <w:sz w:val="22"/>
          <w:szCs w:val="22"/>
        </w:rPr>
        <w:tab/>
      </w:r>
      <w:r w:rsidR="00CA5AD5" w:rsidRPr="00DB356F">
        <w:rPr>
          <w:spacing w:val="2"/>
          <w:sz w:val="22"/>
          <w:szCs w:val="22"/>
        </w:rPr>
        <w:tab/>
      </w:r>
      <w:r w:rsidR="00CA5AD5" w:rsidRPr="00DB356F">
        <w:rPr>
          <w:spacing w:val="2"/>
          <w:sz w:val="22"/>
          <w:szCs w:val="22"/>
        </w:rPr>
        <w:tab/>
      </w:r>
      <w:r w:rsidR="00CA5AD5" w:rsidRPr="00DB356F">
        <w:rPr>
          <w:spacing w:val="2"/>
          <w:sz w:val="22"/>
          <w:szCs w:val="22"/>
        </w:rPr>
        <w:tab/>
      </w:r>
      <w:r w:rsidR="00614DFC" w:rsidRPr="00DB356F">
        <w:rPr>
          <w:spacing w:val="2"/>
          <w:sz w:val="22"/>
          <w:szCs w:val="22"/>
        </w:rPr>
        <w:t xml:space="preserve">         </w:t>
      </w:r>
      <w:r w:rsidR="00084D57" w:rsidRPr="00DB356F">
        <w:rPr>
          <w:spacing w:val="2"/>
          <w:sz w:val="22"/>
          <w:szCs w:val="22"/>
        </w:rPr>
        <w:t xml:space="preserve"> </w:t>
      </w:r>
      <w:r w:rsidR="006F19BA">
        <w:rPr>
          <w:spacing w:val="2"/>
          <w:sz w:val="22"/>
          <w:szCs w:val="22"/>
        </w:rPr>
        <w:t xml:space="preserve">    </w:t>
      </w:r>
      <w:r w:rsidR="00084D57" w:rsidRPr="00DB356F">
        <w:rPr>
          <w:spacing w:val="2"/>
          <w:sz w:val="22"/>
          <w:szCs w:val="22"/>
        </w:rPr>
        <w:t xml:space="preserve"> </w:t>
      </w:r>
      <w:r w:rsidR="00614DFC" w:rsidRPr="00DB356F">
        <w:rPr>
          <w:spacing w:val="2"/>
          <w:sz w:val="22"/>
          <w:szCs w:val="22"/>
        </w:rPr>
        <w:t xml:space="preserve"> </w:t>
      </w:r>
      <w:r w:rsidR="00084D57" w:rsidRPr="00DB356F">
        <w:rPr>
          <w:spacing w:val="2"/>
          <w:sz w:val="22"/>
          <w:szCs w:val="22"/>
        </w:rPr>
        <w:t>Fall 2014</w:t>
      </w:r>
      <w:r w:rsidR="00CA5AD5" w:rsidRPr="00DB356F">
        <w:rPr>
          <w:spacing w:val="2"/>
          <w:sz w:val="22"/>
          <w:szCs w:val="22"/>
        </w:rPr>
        <w:t xml:space="preserve"> </w:t>
      </w:r>
      <w:r w:rsidR="00CA5AD5" w:rsidRPr="00DB356F">
        <w:rPr>
          <w:sz w:val="22"/>
          <w:szCs w:val="22"/>
        </w:rPr>
        <w:t>–</w:t>
      </w:r>
      <w:r w:rsidR="00CA5AD5" w:rsidRPr="00DB356F">
        <w:rPr>
          <w:spacing w:val="2"/>
          <w:sz w:val="22"/>
          <w:szCs w:val="22"/>
        </w:rPr>
        <w:t xml:space="preserve"> Fall 2015</w:t>
      </w:r>
    </w:p>
    <w:p w:rsidR="006E7AD9" w:rsidRPr="00DB356F" w:rsidRDefault="006E7AD9" w:rsidP="00C87E6E">
      <w:pPr>
        <w:pStyle w:val="ListParagraph"/>
        <w:numPr>
          <w:ilvl w:val="0"/>
          <w:numId w:val="5"/>
        </w:numPr>
        <w:rPr>
          <w:spacing w:val="2"/>
          <w:sz w:val="22"/>
          <w:szCs w:val="22"/>
        </w:rPr>
      </w:pPr>
      <w:r w:rsidRPr="00DB356F">
        <w:rPr>
          <w:spacing w:val="2"/>
          <w:sz w:val="22"/>
          <w:szCs w:val="22"/>
        </w:rPr>
        <w:t>Manage</w:t>
      </w:r>
      <w:r w:rsidR="005B6250" w:rsidRPr="00DB356F">
        <w:rPr>
          <w:spacing w:val="2"/>
          <w:sz w:val="22"/>
          <w:szCs w:val="22"/>
        </w:rPr>
        <w:t>d</w:t>
      </w:r>
      <w:r w:rsidR="0003217D" w:rsidRPr="00DB356F">
        <w:rPr>
          <w:spacing w:val="2"/>
          <w:sz w:val="22"/>
          <w:szCs w:val="22"/>
        </w:rPr>
        <w:t xml:space="preserve"> 5 </w:t>
      </w:r>
      <w:r w:rsidRPr="00DB356F">
        <w:rPr>
          <w:spacing w:val="2"/>
          <w:sz w:val="22"/>
          <w:szCs w:val="22"/>
        </w:rPr>
        <w:t>client accounts; provide</w:t>
      </w:r>
      <w:r w:rsidR="005B6250" w:rsidRPr="00DB356F">
        <w:rPr>
          <w:spacing w:val="2"/>
          <w:sz w:val="22"/>
          <w:szCs w:val="22"/>
        </w:rPr>
        <w:t>d</w:t>
      </w:r>
      <w:r w:rsidRPr="00DB356F">
        <w:rPr>
          <w:spacing w:val="2"/>
          <w:sz w:val="22"/>
          <w:szCs w:val="22"/>
        </w:rPr>
        <w:t xml:space="preserve"> support to clients</w:t>
      </w:r>
      <w:r w:rsidR="005665DA" w:rsidRPr="00DB356F">
        <w:rPr>
          <w:spacing w:val="2"/>
          <w:sz w:val="22"/>
          <w:szCs w:val="22"/>
        </w:rPr>
        <w:t>; respond</w:t>
      </w:r>
      <w:r w:rsidR="005B6250" w:rsidRPr="00DB356F">
        <w:rPr>
          <w:spacing w:val="2"/>
          <w:sz w:val="22"/>
          <w:szCs w:val="22"/>
        </w:rPr>
        <w:t>ed</w:t>
      </w:r>
      <w:r w:rsidR="005665DA" w:rsidRPr="00DB356F">
        <w:rPr>
          <w:spacing w:val="2"/>
          <w:sz w:val="22"/>
          <w:szCs w:val="22"/>
        </w:rPr>
        <w:t xml:space="preserve"> to client questions and requests</w:t>
      </w:r>
    </w:p>
    <w:p w:rsidR="00CE3FF0" w:rsidRPr="00DB356F" w:rsidRDefault="00CE3FF0" w:rsidP="00C87E6E">
      <w:pPr>
        <w:pStyle w:val="ListParagraph"/>
        <w:numPr>
          <w:ilvl w:val="0"/>
          <w:numId w:val="5"/>
        </w:numPr>
        <w:rPr>
          <w:spacing w:val="2"/>
          <w:sz w:val="22"/>
          <w:szCs w:val="22"/>
        </w:rPr>
      </w:pPr>
      <w:r w:rsidRPr="00DB356F">
        <w:rPr>
          <w:spacing w:val="2"/>
          <w:sz w:val="22"/>
          <w:szCs w:val="22"/>
        </w:rPr>
        <w:t>Implement</w:t>
      </w:r>
      <w:r w:rsidR="005B6250" w:rsidRPr="00DB356F">
        <w:rPr>
          <w:spacing w:val="2"/>
          <w:sz w:val="22"/>
          <w:szCs w:val="22"/>
        </w:rPr>
        <w:t>ed</w:t>
      </w:r>
      <w:r w:rsidR="0017448C" w:rsidRPr="00DB356F">
        <w:rPr>
          <w:spacing w:val="2"/>
          <w:sz w:val="22"/>
          <w:szCs w:val="22"/>
        </w:rPr>
        <w:t xml:space="preserve"> 5</w:t>
      </w:r>
      <w:r w:rsidRPr="00DB356F">
        <w:rPr>
          <w:spacing w:val="2"/>
          <w:sz w:val="22"/>
          <w:szCs w:val="22"/>
        </w:rPr>
        <w:t xml:space="preserve"> automated email marking campaigns on Infusionsoft, </w:t>
      </w:r>
      <w:r w:rsidR="0017448C" w:rsidRPr="00DB356F">
        <w:rPr>
          <w:spacing w:val="2"/>
          <w:sz w:val="22"/>
          <w:szCs w:val="22"/>
        </w:rPr>
        <w:t xml:space="preserve">per </w:t>
      </w:r>
      <w:r w:rsidRPr="00DB356F">
        <w:rPr>
          <w:spacing w:val="2"/>
          <w:sz w:val="22"/>
          <w:szCs w:val="22"/>
        </w:rPr>
        <w:t>month</w:t>
      </w:r>
    </w:p>
    <w:p w:rsidR="00CE3FF0" w:rsidRPr="00DB356F" w:rsidRDefault="00CE3FF0" w:rsidP="00C87E6E">
      <w:pPr>
        <w:pStyle w:val="ListParagraph"/>
        <w:numPr>
          <w:ilvl w:val="0"/>
          <w:numId w:val="5"/>
        </w:numPr>
        <w:rPr>
          <w:spacing w:val="2"/>
          <w:sz w:val="22"/>
          <w:szCs w:val="22"/>
        </w:rPr>
      </w:pPr>
      <w:r w:rsidRPr="00DB356F">
        <w:rPr>
          <w:spacing w:val="2"/>
          <w:sz w:val="22"/>
          <w:szCs w:val="22"/>
        </w:rPr>
        <w:t>Provide</w:t>
      </w:r>
      <w:r w:rsidR="005B6250" w:rsidRPr="00DB356F">
        <w:rPr>
          <w:spacing w:val="2"/>
          <w:sz w:val="22"/>
          <w:szCs w:val="22"/>
        </w:rPr>
        <w:t>d</w:t>
      </w:r>
      <w:r w:rsidRPr="00DB356F">
        <w:rPr>
          <w:spacing w:val="2"/>
          <w:sz w:val="22"/>
          <w:szCs w:val="22"/>
        </w:rPr>
        <w:t xml:space="preserve"> IT support for the office</w:t>
      </w:r>
    </w:p>
    <w:p w:rsidR="00CE3FF0" w:rsidRPr="00DB356F" w:rsidRDefault="00874E4F" w:rsidP="00C87E6E">
      <w:pPr>
        <w:pStyle w:val="ListParagraph"/>
        <w:numPr>
          <w:ilvl w:val="0"/>
          <w:numId w:val="5"/>
        </w:numPr>
        <w:rPr>
          <w:spacing w:val="2"/>
          <w:sz w:val="22"/>
          <w:szCs w:val="22"/>
        </w:rPr>
      </w:pPr>
      <w:r w:rsidRPr="00DB356F">
        <w:rPr>
          <w:spacing w:val="2"/>
          <w:sz w:val="22"/>
          <w:szCs w:val="22"/>
        </w:rPr>
        <w:t>P</w:t>
      </w:r>
      <w:r w:rsidR="0017448C" w:rsidRPr="00DB356F">
        <w:rPr>
          <w:spacing w:val="2"/>
          <w:sz w:val="22"/>
          <w:szCs w:val="22"/>
        </w:rPr>
        <w:t>e</w:t>
      </w:r>
      <w:r w:rsidRPr="00DB356F">
        <w:rPr>
          <w:spacing w:val="2"/>
          <w:sz w:val="22"/>
          <w:szCs w:val="22"/>
        </w:rPr>
        <w:t>r</w:t>
      </w:r>
      <w:r w:rsidR="0017448C" w:rsidRPr="00DB356F">
        <w:rPr>
          <w:spacing w:val="2"/>
          <w:sz w:val="22"/>
          <w:szCs w:val="22"/>
        </w:rPr>
        <w:t>formed web</w:t>
      </w:r>
      <w:r w:rsidR="0001096A" w:rsidRPr="00DB356F">
        <w:rPr>
          <w:spacing w:val="2"/>
          <w:sz w:val="22"/>
          <w:szCs w:val="22"/>
        </w:rPr>
        <w:t xml:space="preserve"> development </w:t>
      </w:r>
      <w:r w:rsidR="0017448C" w:rsidRPr="00DB356F">
        <w:rPr>
          <w:spacing w:val="2"/>
          <w:sz w:val="22"/>
          <w:szCs w:val="22"/>
        </w:rPr>
        <w:t>for clients,</w:t>
      </w:r>
      <w:r w:rsidR="0001096A" w:rsidRPr="00DB356F">
        <w:rPr>
          <w:spacing w:val="2"/>
          <w:sz w:val="22"/>
          <w:szCs w:val="22"/>
        </w:rPr>
        <w:t xml:space="preserve"> c</w:t>
      </w:r>
      <w:r w:rsidR="00CE3FF0" w:rsidRPr="00DB356F">
        <w:rPr>
          <w:spacing w:val="2"/>
          <w:sz w:val="22"/>
          <w:szCs w:val="22"/>
        </w:rPr>
        <w:t>ustomize</w:t>
      </w:r>
      <w:r w:rsidR="009F7548" w:rsidRPr="00DB356F">
        <w:rPr>
          <w:spacing w:val="2"/>
          <w:sz w:val="22"/>
          <w:szCs w:val="22"/>
        </w:rPr>
        <w:t>d web forms with HTML and CSS;</w:t>
      </w:r>
      <w:r w:rsidR="0017448C" w:rsidRPr="00DB356F">
        <w:rPr>
          <w:spacing w:val="2"/>
          <w:sz w:val="22"/>
          <w:szCs w:val="22"/>
        </w:rPr>
        <w:t xml:space="preserve"> E</w:t>
      </w:r>
      <w:r w:rsidR="00D45DA4" w:rsidRPr="00DB356F">
        <w:rPr>
          <w:spacing w:val="2"/>
          <w:sz w:val="22"/>
          <w:szCs w:val="22"/>
        </w:rPr>
        <w:t>dit</w:t>
      </w:r>
      <w:r w:rsidR="00C83839">
        <w:rPr>
          <w:spacing w:val="2"/>
          <w:sz w:val="22"/>
          <w:szCs w:val="22"/>
        </w:rPr>
        <w:t>ed</w:t>
      </w:r>
      <w:bookmarkStart w:id="0" w:name="_GoBack"/>
      <w:bookmarkEnd w:id="0"/>
      <w:r w:rsidR="00D45DA4" w:rsidRPr="00DB356F">
        <w:rPr>
          <w:spacing w:val="2"/>
          <w:sz w:val="22"/>
          <w:szCs w:val="22"/>
        </w:rPr>
        <w:t xml:space="preserve"> </w:t>
      </w:r>
      <w:r w:rsidR="008A6363" w:rsidRPr="00DB356F">
        <w:rPr>
          <w:spacing w:val="2"/>
          <w:sz w:val="22"/>
          <w:szCs w:val="22"/>
        </w:rPr>
        <w:t>WordPress</w:t>
      </w:r>
      <w:r w:rsidR="00D45DA4" w:rsidRPr="00DB356F">
        <w:rPr>
          <w:spacing w:val="2"/>
          <w:sz w:val="22"/>
          <w:szCs w:val="22"/>
        </w:rPr>
        <w:t xml:space="preserve"> sites adding opt-ins</w:t>
      </w:r>
      <w:r w:rsidR="009F7548" w:rsidRPr="00DB356F">
        <w:rPr>
          <w:spacing w:val="2"/>
          <w:sz w:val="22"/>
          <w:szCs w:val="22"/>
        </w:rPr>
        <w:t>;</w:t>
      </w:r>
      <w:r w:rsidR="0017448C" w:rsidRPr="00DB356F">
        <w:rPr>
          <w:spacing w:val="2"/>
          <w:sz w:val="22"/>
          <w:szCs w:val="22"/>
        </w:rPr>
        <w:t xml:space="preserve"> Built a website</w:t>
      </w:r>
    </w:p>
    <w:p w:rsidR="00FA0ED0" w:rsidRPr="00DB356F" w:rsidRDefault="00FA0ED0" w:rsidP="00FA0ED0">
      <w:pPr>
        <w:rPr>
          <w:spacing w:val="2"/>
          <w:sz w:val="22"/>
          <w:szCs w:val="22"/>
        </w:rPr>
      </w:pPr>
      <w:r w:rsidRPr="00DB356F">
        <w:rPr>
          <w:i/>
          <w:spacing w:val="2"/>
          <w:sz w:val="22"/>
          <w:szCs w:val="22"/>
        </w:rPr>
        <w:t>Intern</w:t>
      </w:r>
      <w:r w:rsidRPr="00DB356F">
        <w:rPr>
          <w:spacing w:val="2"/>
          <w:sz w:val="22"/>
          <w:szCs w:val="22"/>
        </w:rPr>
        <w:t xml:space="preserve">                                                                                                                 </w:t>
      </w:r>
      <w:r w:rsidR="006F19BA">
        <w:rPr>
          <w:spacing w:val="2"/>
          <w:sz w:val="22"/>
          <w:szCs w:val="22"/>
        </w:rPr>
        <w:t xml:space="preserve">             </w:t>
      </w:r>
      <w:r w:rsidRPr="00DB356F">
        <w:rPr>
          <w:spacing w:val="2"/>
          <w:sz w:val="22"/>
          <w:szCs w:val="22"/>
        </w:rPr>
        <w:t xml:space="preserve">      Summer 2014</w:t>
      </w:r>
    </w:p>
    <w:p w:rsidR="00FA0ED0" w:rsidRPr="00DB356F" w:rsidRDefault="00FA0ED0" w:rsidP="00C87E6E">
      <w:pPr>
        <w:pStyle w:val="ListParagraph"/>
        <w:numPr>
          <w:ilvl w:val="0"/>
          <w:numId w:val="5"/>
        </w:numPr>
        <w:rPr>
          <w:spacing w:val="2"/>
          <w:sz w:val="22"/>
          <w:szCs w:val="22"/>
        </w:rPr>
      </w:pPr>
      <w:r w:rsidRPr="00DB356F">
        <w:rPr>
          <w:spacing w:val="2"/>
          <w:sz w:val="22"/>
          <w:szCs w:val="22"/>
        </w:rPr>
        <w:t xml:space="preserve">Learned to use Infusionsoft </w:t>
      </w:r>
      <w:r w:rsidR="0057462D" w:rsidRPr="00DB356F">
        <w:rPr>
          <w:spacing w:val="2"/>
          <w:sz w:val="22"/>
          <w:szCs w:val="22"/>
        </w:rPr>
        <w:t xml:space="preserve">independently </w:t>
      </w:r>
      <w:r w:rsidRPr="00DB356F">
        <w:rPr>
          <w:spacing w:val="2"/>
          <w:sz w:val="22"/>
          <w:szCs w:val="22"/>
        </w:rPr>
        <w:t>through internet research</w:t>
      </w:r>
    </w:p>
    <w:p w:rsidR="00C87E6E" w:rsidRPr="00DB356F" w:rsidRDefault="00FA0ED0" w:rsidP="00C87E6E">
      <w:pPr>
        <w:pStyle w:val="ListParagraph"/>
        <w:numPr>
          <w:ilvl w:val="0"/>
          <w:numId w:val="5"/>
        </w:numPr>
        <w:rPr>
          <w:spacing w:val="2"/>
          <w:sz w:val="22"/>
          <w:szCs w:val="22"/>
        </w:rPr>
      </w:pPr>
      <w:r w:rsidRPr="00DB356F">
        <w:rPr>
          <w:spacing w:val="2"/>
          <w:sz w:val="22"/>
          <w:szCs w:val="22"/>
        </w:rPr>
        <w:t>Provided administrative support for the office</w:t>
      </w:r>
    </w:p>
    <w:p w:rsidR="00F91E6D" w:rsidRPr="00B97201" w:rsidRDefault="00F91E6D" w:rsidP="00D34145">
      <w:pPr>
        <w:rPr>
          <w:sz w:val="4"/>
          <w:szCs w:val="24"/>
        </w:rPr>
      </w:pPr>
    </w:p>
    <w:p w:rsidR="00F91E6D" w:rsidRDefault="00F91E6D" w:rsidP="00F91E6D">
      <w:pPr>
        <w:spacing w:line="260" w:lineRule="exact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6C8CFBCA" wp14:editId="77A4550A">
                <wp:simplePos x="0" y="0"/>
                <wp:positionH relativeFrom="margin">
                  <wp:posOffset>0</wp:posOffset>
                </wp:positionH>
                <wp:positionV relativeFrom="paragraph">
                  <wp:posOffset>200025</wp:posOffset>
                </wp:positionV>
                <wp:extent cx="5943600" cy="0"/>
                <wp:effectExtent l="0" t="0" r="19050" b="19050"/>
                <wp:wrapNone/>
                <wp:docPr id="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0"/>
                          <a:chOff x="1412" y="315"/>
                          <a:chExt cx="9421" cy="0"/>
                        </a:xfrm>
                      </wpg:grpSpPr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1412" y="315"/>
                            <a:ext cx="9421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1"/>
                              <a:gd name="T2" fmla="+- 0 10833 1412"/>
                              <a:gd name="T3" fmla="*/ T2 w 94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1">
                                <a:moveTo>
                                  <a:pt x="0" y="0"/>
                                </a:moveTo>
                                <a:lnTo>
                                  <a:pt x="9421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94DAD5" id="Group 4" o:spid="_x0000_s1026" style="position:absolute;margin-left:0;margin-top:15.75pt;width:468pt;height:0;z-index:-251645440;mso-position-horizontal-relative:margin" coordorigin="1412,315" coordsize="942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">
                <v:shape id="Freeform 5" o:spid="_x0000_s1027" style="position:absolute;left:1412;top:315;width:9421;height:0;visibility:visible;mso-wrap-style:square;v-text-anchor:top" coordsize="94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" path="m,l9421,e" filled="f" strokeweight="1.54pt">
                  <v:path arrowok="t" o:connecttype="custom" o:connectlocs="0,0;9421,0" o:connectangles="0,0"/>
                </v:shape>
                <w10:wrap anchorx="margin"/>
              </v:group>
            </w:pict>
          </mc:Fallback>
        </mc:AlternateContent>
      </w:r>
      <w:r>
        <w:rPr>
          <w:b/>
          <w:position w:val="-1"/>
          <w:sz w:val="24"/>
          <w:szCs w:val="24"/>
        </w:rPr>
        <w:t>PROJECTS</w:t>
      </w:r>
    </w:p>
    <w:p w:rsidR="00F91E6D" w:rsidRPr="006736F5" w:rsidRDefault="00F91E6D" w:rsidP="00D34145">
      <w:pPr>
        <w:rPr>
          <w:sz w:val="16"/>
          <w:szCs w:val="24"/>
        </w:rPr>
      </w:pPr>
    </w:p>
    <w:p w:rsidR="00F91E6D" w:rsidRPr="00DB356F" w:rsidRDefault="00C87E6E" w:rsidP="00F91E6D">
      <w:pPr>
        <w:rPr>
          <w:sz w:val="22"/>
          <w:szCs w:val="22"/>
        </w:rPr>
      </w:pPr>
      <w:r w:rsidRPr="00DB356F">
        <w:rPr>
          <w:b/>
          <w:sz w:val="22"/>
          <w:szCs w:val="22"/>
        </w:rPr>
        <w:t>Processor Design</w:t>
      </w:r>
      <w:r w:rsidR="00F91E6D" w:rsidRPr="00DB356F">
        <w:rPr>
          <w:sz w:val="22"/>
          <w:szCs w:val="22"/>
        </w:rPr>
        <w:t xml:space="preserve">                                                                                                      </w:t>
      </w:r>
      <w:r w:rsidR="006F19BA">
        <w:rPr>
          <w:sz w:val="22"/>
          <w:szCs w:val="22"/>
        </w:rPr>
        <w:t xml:space="preserve">              </w:t>
      </w:r>
      <w:r w:rsidR="00F91E6D" w:rsidRPr="00DB356F">
        <w:rPr>
          <w:sz w:val="22"/>
          <w:szCs w:val="22"/>
        </w:rPr>
        <w:t xml:space="preserve">     Spring 2017</w:t>
      </w:r>
    </w:p>
    <w:p w:rsidR="00F91E6D" w:rsidRPr="00DB356F" w:rsidRDefault="00F91E6D" w:rsidP="00F91E6D">
      <w:pPr>
        <w:rPr>
          <w:spacing w:val="-5"/>
          <w:sz w:val="22"/>
          <w:szCs w:val="22"/>
        </w:rPr>
      </w:pP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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="00C87E6E" w:rsidRPr="00DB356F">
        <w:rPr>
          <w:spacing w:val="2"/>
          <w:sz w:val="22"/>
          <w:szCs w:val="22"/>
        </w:rPr>
        <w:t xml:space="preserve">Designed a 16-bit RISC processor using VHDL and </w:t>
      </w:r>
      <w:proofErr w:type="spellStart"/>
      <w:r w:rsidR="00C87E6E" w:rsidRPr="00DB356F">
        <w:rPr>
          <w:spacing w:val="2"/>
          <w:sz w:val="22"/>
          <w:szCs w:val="22"/>
        </w:rPr>
        <w:t>ModuleWare</w:t>
      </w:r>
      <w:proofErr w:type="spellEnd"/>
    </w:p>
    <w:p w:rsidR="00F91E6D" w:rsidRPr="006F19BA" w:rsidRDefault="00F91E6D" w:rsidP="00D34145">
      <w:pPr>
        <w:rPr>
          <w:sz w:val="8"/>
          <w:szCs w:val="22"/>
        </w:rPr>
      </w:pPr>
    </w:p>
    <w:p w:rsidR="00F91E6D" w:rsidRPr="00DB356F" w:rsidRDefault="00F91E6D" w:rsidP="00D34145">
      <w:pPr>
        <w:rPr>
          <w:sz w:val="22"/>
          <w:szCs w:val="22"/>
        </w:rPr>
      </w:pPr>
      <w:r w:rsidRPr="00DB356F">
        <w:rPr>
          <w:b/>
          <w:sz w:val="22"/>
          <w:szCs w:val="22"/>
        </w:rPr>
        <w:t>Web Application</w:t>
      </w:r>
      <w:r w:rsidRPr="00DB356F">
        <w:rPr>
          <w:sz w:val="22"/>
          <w:szCs w:val="22"/>
        </w:rPr>
        <w:t xml:space="preserve">                                                                                    </w:t>
      </w:r>
      <w:r w:rsidR="006F19BA">
        <w:rPr>
          <w:sz w:val="22"/>
          <w:szCs w:val="22"/>
        </w:rPr>
        <w:t xml:space="preserve">              </w:t>
      </w:r>
      <w:r w:rsidRPr="00DB356F">
        <w:rPr>
          <w:sz w:val="22"/>
          <w:szCs w:val="22"/>
        </w:rPr>
        <w:t xml:space="preserve">                       Spring 2017</w:t>
      </w:r>
    </w:p>
    <w:p w:rsidR="00F91E6D" w:rsidRPr="00DB356F" w:rsidRDefault="00F91E6D" w:rsidP="00F91E6D">
      <w:pPr>
        <w:rPr>
          <w:spacing w:val="-5"/>
          <w:sz w:val="22"/>
          <w:szCs w:val="22"/>
        </w:rPr>
      </w:pP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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spacing w:val="2"/>
          <w:sz w:val="22"/>
          <w:szCs w:val="22"/>
        </w:rPr>
        <w:t>Wrote a secure file sharing web application using Python and Django</w:t>
      </w:r>
    </w:p>
    <w:p w:rsidR="00F91E6D" w:rsidRPr="006F19BA" w:rsidRDefault="00F91E6D" w:rsidP="00D34145">
      <w:pPr>
        <w:rPr>
          <w:sz w:val="8"/>
          <w:szCs w:val="22"/>
        </w:rPr>
      </w:pPr>
    </w:p>
    <w:p w:rsidR="00F91E6D" w:rsidRPr="00DB356F" w:rsidRDefault="00F91E6D" w:rsidP="00D34145">
      <w:pPr>
        <w:rPr>
          <w:i/>
          <w:sz w:val="22"/>
          <w:szCs w:val="22"/>
        </w:rPr>
      </w:pPr>
      <w:r w:rsidRPr="00DB356F">
        <w:rPr>
          <w:b/>
          <w:sz w:val="22"/>
          <w:szCs w:val="22"/>
        </w:rPr>
        <w:t xml:space="preserve">Programming Language Interpreter </w:t>
      </w:r>
      <w:r w:rsidRPr="00DB356F">
        <w:rPr>
          <w:sz w:val="22"/>
          <w:szCs w:val="22"/>
        </w:rPr>
        <w:t xml:space="preserve">                                                         </w:t>
      </w:r>
      <w:r w:rsidR="006F19BA">
        <w:rPr>
          <w:sz w:val="22"/>
          <w:szCs w:val="22"/>
        </w:rPr>
        <w:t xml:space="preserve">              </w:t>
      </w:r>
      <w:r w:rsidRPr="00DB356F">
        <w:rPr>
          <w:sz w:val="22"/>
          <w:szCs w:val="22"/>
        </w:rPr>
        <w:t xml:space="preserve">                Spring 2017</w:t>
      </w:r>
    </w:p>
    <w:p w:rsidR="00C87E6E" w:rsidRPr="00DB356F" w:rsidRDefault="00F91E6D" w:rsidP="00D34145">
      <w:pPr>
        <w:rPr>
          <w:spacing w:val="2"/>
          <w:sz w:val="22"/>
          <w:szCs w:val="22"/>
        </w:rPr>
      </w:pP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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spacing w:val="2"/>
          <w:sz w:val="22"/>
          <w:szCs w:val="22"/>
        </w:rPr>
        <w:t>Wrote an</w:t>
      </w:r>
      <w:r w:rsidR="006F19BA">
        <w:rPr>
          <w:spacing w:val="2"/>
          <w:sz w:val="22"/>
          <w:szCs w:val="22"/>
        </w:rPr>
        <w:t xml:space="preserve"> interpreter for</w:t>
      </w:r>
      <w:r w:rsidRPr="00DB356F">
        <w:rPr>
          <w:spacing w:val="2"/>
          <w:sz w:val="22"/>
          <w:szCs w:val="22"/>
        </w:rPr>
        <w:t xml:space="preserve"> Cool using Java, Python, JavaScript and Reason</w:t>
      </w:r>
    </w:p>
    <w:p w:rsidR="00C87E6E" w:rsidRPr="006F19BA" w:rsidRDefault="00C87E6E" w:rsidP="00D34145">
      <w:pPr>
        <w:rPr>
          <w:spacing w:val="2"/>
          <w:sz w:val="8"/>
          <w:szCs w:val="22"/>
        </w:rPr>
      </w:pPr>
    </w:p>
    <w:p w:rsidR="00C87E6E" w:rsidRPr="00DB356F" w:rsidRDefault="0014190F" w:rsidP="00C87E6E">
      <w:pPr>
        <w:rPr>
          <w:sz w:val="22"/>
          <w:szCs w:val="22"/>
        </w:rPr>
      </w:pPr>
      <w:r w:rsidRPr="00DB356F">
        <w:rPr>
          <w:b/>
          <w:sz w:val="22"/>
          <w:szCs w:val="22"/>
        </w:rPr>
        <w:t>Accelerometer</w:t>
      </w:r>
      <w:r w:rsidR="0025354C" w:rsidRPr="00DB356F">
        <w:rPr>
          <w:b/>
          <w:sz w:val="22"/>
          <w:szCs w:val="22"/>
        </w:rPr>
        <w:t xml:space="preserve"> </w:t>
      </w:r>
      <w:r w:rsidR="00594F45" w:rsidRPr="00DB356F">
        <w:rPr>
          <w:b/>
          <w:sz w:val="22"/>
          <w:szCs w:val="22"/>
        </w:rPr>
        <w:t xml:space="preserve">Calculator Game  </w:t>
      </w:r>
      <w:r w:rsidR="00C87E6E" w:rsidRPr="00DB356F">
        <w:rPr>
          <w:sz w:val="22"/>
          <w:szCs w:val="22"/>
        </w:rPr>
        <w:t xml:space="preserve">                                                              </w:t>
      </w:r>
      <w:r w:rsidR="006F19BA">
        <w:rPr>
          <w:sz w:val="22"/>
          <w:szCs w:val="22"/>
        </w:rPr>
        <w:t xml:space="preserve">              </w:t>
      </w:r>
      <w:r w:rsidR="00C87E6E" w:rsidRPr="00DB356F">
        <w:rPr>
          <w:sz w:val="22"/>
          <w:szCs w:val="22"/>
        </w:rPr>
        <w:t xml:space="preserve">          </w:t>
      </w:r>
      <w:r w:rsidRPr="00DB356F">
        <w:rPr>
          <w:sz w:val="22"/>
          <w:szCs w:val="22"/>
        </w:rPr>
        <w:t xml:space="preserve">       </w:t>
      </w:r>
      <w:r w:rsidR="00C87E6E" w:rsidRPr="00DB356F">
        <w:rPr>
          <w:sz w:val="22"/>
          <w:szCs w:val="22"/>
        </w:rPr>
        <w:t>Spring 2016</w:t>
      </w:r>
    </w:p>
    <w:p w:rsidR="006F19BA" w:rsidRDefault="00C87E6E" w:rsidP="00D34145">
      <w:pPr>
        <w:rPr>
          <w:spacing w:val="2"/>
          <w:sz w:val="22"/>
          <w:szCs w:val="22"/>
        </w:rPr>
      </w:pP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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DB356F">
        <w:rPr>
          <w:sz w:val="22"/>
          <w:szCs w:val="22"/>
        </w:rPr>
        <w:t xml:space="preserve"> </w:t>
      </w:r>
      <w:r w:rsidR="00CC73AB" w:rsidRPr="00DB356F">
        <w:rPr>
          <w:spacing w:val="2"/>
          <w:sz w:val="22"/>
          <w:szCs w:val="22"/>
        </w:rPr>
        <w:t>Implemented a serial c</w:t>
      </w:r>
      <w:r w:rsidRPr="00DB356F">
        <w:rPr>
          <w:spacing w:val="2"/>
          <w:sz w:val="22"/>
          <w:szCs w:val="22"/>
        </w:rPr>
        <w:t>ommunication</w:t>
      </w:r>
      <w:r w:rsidR="00CC73AB" w:rsidRPr="00DB356F">
        <w:rPr>
          <w:spacing w:val="2"/>
          <w:sz w:val="22"/>
          <w:szCs w:val="22"/>
        </w:rPr>
        <w:t xml:space="preserve"> protocol</w:t>
      </w:r>
      <w:r w:rsidRPr="00DB356F">
        <w:rPr>
          <w:spacing w:val="2"/>
          <w:sz w:val="22"/>
          <w:szCs w:val="22"/>
        </w:rPr>
        <w:t xml:space="preserve"> between a TI 84 calculator and a MSP430 </w:t>
      </w:r>
    </w:p>
    <w:p w:rsidR="00C87E6E" w:rsidRPr="00DB356F" w:rsidRDefault="006F19BA" w:rsidP="00D34145">
      <w:pPr>
        <w:rPr>
          <w:spacing w:val="2"/>
          <w:sz w:val="22"/>
          <w:szCs w:val="22"/>
        </w:rPr>
      </w:pPr>
      <w:r>
        <w:rPr>
          <w:spacing w:val="2"/>
          <w:sz w:val="22"/>
          <w:szCs w:val="22"/>
        </w:rPr>
        <w:t xml:space="preserve">              </w:t>
      </w:r>
      <w:r w:rsidR="00C87E6E" w:rsidRPr="00DB356F">
        <w:rPr>
          <w:spacing w:val="2"/>
          <w:sz w:val="22"/>
          <w:szCs w:val="22"/>
        </w:rPr>
        <w:t>microcontroller</w:t>
      </w:r>
      <w:r w:rsidR="00CC73AB" w:rsidRPr="00DB356F">
        <w:rPr>
          <w:spacing w:val="2"/>
          <w:sz w:val="22"/>
          <w:szCs w:val="22"/>
        </w:rPr>
        <w:t xml:space="preserve"> and used </w:t>
      </w:r>
      <w:r w:rsidR="00235406" w:rsidRPr="00DB356F">
        <w:rPr>
          <w:spacing w:val="2"/>
          <w:sz w:val="22"/>
          <w:szCs w:val="22"/>
        </w:rPr>
        <w:t>an accelerometer to move a dot around the screen of the calculator</w:t>
      </w:r>
    </w:p>
    <w:p w:rsidR="00F91E6D" w:rsidRPr="00D37C18" w:rsidRDefault="00F91E6D" w:rsidP="00D34145">
      <w:pPr>
        <w:rPr>
          <w:sz w:val="4"/>
          <w:szCs w:val="24"/>
        </w:rPr>
      </w:pPr>
    </w:p>
    <w:p w:rsidR="00C87E6E" w:rsidRDefault="00C87E6E" w:rsidP="00C87E6E">
      <w:pPr>
        <w:spacing w:line="260" w:lineRule="exact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7879EDE6" wp14:editId="78A894CD">
                <wp:simplePos x="0" y="0"/>
                <wp:positionH relativeFrom="margin">
                  <wp:posOffset>0</wp:posOffset>
                </wp:positionH>
                <wp:positionV relativeFrom="paragraph">
                  <wp:posOffset>200025</wp:posOffset>
                </wp:positionV>
                <wp:extent cx="5943600" cy="0"/>
                <wp:effectExtent l="0" t="0" r="19050" b="190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0"/>
                          <a:chOff x="1412" y="315"/>
                          <a:chExt cx="9421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12" y="315"/>
                            <a:ext cx="9421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1"/>
                              <a:gd name="T2" fmla="+- 0 10833 1412"/>
                              <a:gd name="T3" fmla="*/ T2 w 94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1">
                                <a:moveTo>
                                  <a:pt x="0" y="0"/>
                                </a:moveTo>
                                <a:lnTo>
                                  <a:pt x="9421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90F0BA" id="Group 2" o:spid="_x0000_s1026" style="position:absolute;margin-left:0;margin-top:15.75pt;width:468pt;height:0;z-index:-251643392;mso-position-horizontal-relative:margin" coordorigin="1412,315" coordsize="942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">
                <v:shape id="Freeform 3" o:spid="_x0000_s1027" style="position:absolute;left:1412;top:315;width:9421;height:0;visibility:visible;mso-wrap-style:square;v-text-anchor:top" coordsize="94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" path="m,l9421,e" filled="f" strokeweight="1.54pt">
                  <v:path arrowok="t" o:connecttype="custom" o:connectlocs="0,0;9421,0" o:connectangles="0,0"/>
                </v:shape>
                <w10:wrap anchorx="margin"/>
              </v:group>
            </w:pict>
          </mc:Fallback>
        </mc:AlternateContent>
      </w:r>
      <w:r>
        <w:rPr>
          <w:b/>
          <w:spacing w:val="-2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X</w:t>
      </w:r>
      <w:r>
        <w:rPr>
          <w:b/>
          <w:spacing w:val="-2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R</w:t>
      </w:r>
      <w:r>
        <w:rPr>
          <w:b/>
          <w:spacing w:val="-1"/>
          <w:position w:val="-1"/>
          <w:sz w:val="24"/>
          <w:szCs w:val="24"/>
        </w:rPr>
        <w:t>A</w:t>
      </w:r>
      <w:r>
        <w:rPr>
          <w:b/>
          <w:position w:val="-1"/>
          <w:sz w:val="24"/>
          <w:szCs w:val="24"/>
        </w:rPr>
        <w:t>C</w:t>
      </w:r>
      <w:r>
        <w:rPr>
          <w:b/>
          <w:spacing w:val="-1"/>
          <w:position w:val="-1"/>
          <w:sz w:val="24"/>
          <w:szCs w:val="24"/>
        </w:rPr>
        <w:t>U</w:t>
      </w:r>
      <w:r>
        <w:rPr>
          <w:b/>
          <w:position w:val="-1"/>
          <w:sz w:val="24"/>
          <w:szCs w:val="24"/>
        </w:rPr>
        <w:t>R</w:t>
      </w:r>
      <w:r>
        <w:rPr>
          <w:b/>
          <w:spacing w:val="4"/>
          <w:position w:val="-1"/>
          <w:sz w:val="24"/>
          <w:szCs w:val="24"/>
        </w:rPr>
        <w:t>R</w:t>
      </w:r>
      <w:r>
        <w:rPr>
          <w:b/>
          <w:spacing w:val="-2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>C</w:t>
      </w:r>
      <w:r>
        <w:rPr>
          <w:b/>
          <w:spacing w:val="-1"/>
          <w:position w:val="-1"/>
          <w:sz w:val="24"/>
          <w:szCs w:val="24"/>
        </w:rPr>
        <w:t>U</w:t>
      </w:r>
      <w:r>
        <w:rPr>
          <w:b/>
          <w:spacing w:val="3"/>
          <w:position w:val="-1"/>
          <w:sz w:val="24"/>
          <w:szCs w:val="24"/>
        </w:rPr>
        <w:t>L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-1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S</w:t>
      </w:r>
    </w:p>
    <w:p w:rsidR="006736F5" w:rsidRPr="006736F5" w:rsidRDefault="006736F5" w:rsidP="00C87E6E">
      <w:pPr>
        <w:rPr>
          <w:b/>
          <w:spacing w:val="-2"/>
          <w:sz w:val="16"/>
          <w:szCs w:val="24"/>
        </w:rPr>
      </w:pPr>
    </w:p>
    <w:p w:rsidR="00C87E6E" w:rsidRPr="006F19BA" w:rsidRDefault="00C87E6E" w:rsidP="00C87E6E">
      <w:pPr>
        <w:rPr>
          <w:spacing w:val="-2"/>
          <w:sz w:val="22"/>
          <w:szCs w:val="22"/>
        </w:rPr>
      </w:pPr>
      <w:r w:rsidRPr="006F19BA">
        <w:rPr>
          <w:b/>
          <w:spacing w:val="-2"/>
          <w:sz w:val="22"/>
          <w:szCs w:val="22"/>
        </w:rPr>
        <w:t>Legion of Mary</w:t>
      </w:r>
      <w:r w:rsidRPr="006F19BA">
        <w:rPr>
          <w:spacing w:val="-2"/>
          <w:sz w:val="22"/>
          <w:szCs w:val="22"/>
        </w:rPr>
        <w:t xml:space="preserve">, Falls Church, V.A.                                                 </w:t>
      </w:r>
      <w:r w:rsidR="006F19BA">
        <w:rPr>
          <w:spacing w:val="-2"/>
          <w:sz w:val="22"/>
          <w:szCs w:val="22"/>
        </w:rPr>
        <w:t xml:space="preserve">               </w:t>
      </w:r>
      <w:r w:rsidRPr="006F19BA">
        <w:rPr>
          <w:spacing w:val="-2"/>
          <w:sz w:val="22"/>
          <w:szCs w:val="22"/>
        </w:rPr>
        <w:t xml:space="preserve">          Summer 2014 – Fall 2015</w:t>
      </w:r>
    </w:p>
    <w:p w:rsidR="00C87E6E" w:rsidRPr="006F19BA" w:rsidRDefault="00C87E6E" w:rsidP="00C87E6E">
      <w:pPr>
        <w:rPr>
          <w:spacing w:val="-5"/>
          <w:sz w:val="22"/>
          <w:szCs w:val="22"/>
        </w:rPr>
      </w:pPr>
      <w:r w:rsidRPr="006F19BA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6F19BA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6F19BA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6F19BA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6F19BA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6F19BA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6F19BA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6F19BA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6F19BA">
        <w:rPr>
          <w:rFonts w:ascii="Symbol" w:eastAsia="Symbol" w:hAnsi="Symbol" w:cs="Symbol"/>
          <w:position w:val="-1"/>
          <w:sz w:val="22"/>
          <w:szCs w:val="22"/>
        </w:rPr>
        <w:t></w:t>
      </w:r>
      <w:r w:rsidRPr="006F19BA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6F19BA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6F19BA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6F19BA">
        <w:rPr>
          <w:rFonts w:ascii="Symbol" w:eastAsia="Symbol" w:hAnsi="Symbol" w:cs="Symbol"/>
          <w:position w:val="-1"/>
          <w:sz w:val="22"/>
          <w:szCs w:val="22"/>
        </w:rPr>
        <w:t></w:t>
      </w:r>
      <w:r w:rsidRPr="006F19BA">
        <w:rPr>
          <w:spacing w:val="2"/>
          <w:sz w:val="22"/>
          <w:szCs w:val="22"/>
        </w:rPr>
        <w:t>P</w:t>
      </w:r>
      <w:r w:rsidRPr="006F19BA">
        <w:rPr>
          <w:spacing w:val="-5"/>
          <w:sz w:val="22"/>
          <w:szCs w:val="22"/>
        </w:rPr>
        <w:t>erformed 2 hours of community outreach a week: visiting nursing homes and home visits</w:t>
      </w:r>
    </w:p>
    <w:p w:rsidR="00D37C18" w:rsidRPr="00D37C18" w:rsidRDefault="00D37C18" w:rsidP="00D34145">
      <w:pPr>
        <w:rPr>
          <w:b/>
          <w:spacing w:val="-2"/>
          <w:sz w:val="4"/>
          <w:szCs w:val="22"/>
        </w:rPr>
      </w:pPr>
    </w:p>
    <w:p w:rsidR="00C87E6E" w:rsidRPr="006F19BA" w:rsidRDefault="00C87E6E" w:rsidP="00D34145">
      <w:pPr>
        <w:rPr>
          <w:sz w:val="22"/>
          <w:szCs w:val="22"/>
        </w:rPr>
      </w:pPr>
      <w:r w:rsidRPr="006F19BA">
        <w:rPr>
          <w:b/>
          <w:spacing w:val="-2"/>
          <w:sz w:val="22"/>
          <w:szCs w:val="22"/>
        </w:rPr>
        <w:t>C</w:t>
      </w:r>
      <w:r w:rsidRPr="006F19BA">
        <w:rPr>
          <w:b/>
          <w:sz w:val="22"/>
          <w:szCs w:val="22"/>
        </w:rPr>
        <w:t>la</w:t>
      </w:r>
      <w:r w:rsidRPr="006F19BA">
        <w:rPr>
          <w:b/>
          <w:spacing w:val="-2"/>
          <w:sz w:val="22"/>
          <w:szCs w:val="22"/>
        </w:rPr>
        <w:t>ss</w:t>
      </w:r>
      <w:r w:rsidRPr="006F19BA">
        <w:rPr>
          <w:b/>
          <w:sz w:val="22"/>
          <w:szCs w:val="22"/>
        </w:rPr>
        <w:t>ical</w:t>
      </w:r>
      <w:r w:rsidRPr="006F19BA">
        <w:rPr>
          <w:b/>
          <w:spacing w:val="2"/>
          <w:sz w:val="22"/>
          <w:szCs w:val="22"/>
        </w:rPr>
        <w:t xml:space="preserve"> P</w:t>
      </w:r>
      <w:r w:rsidRPr="006F19BA">
        <w:rPr>
          <w:b/>
          <w:sz w:val="22"/>
          <w:szCs w:val="22"/>
        </w:rPr>
        <w:t>ia</w:t>
      </w:r>
      <w:r w:rsidRPr="006F19BA">
        <w:rPr>
          <w:b/>
          <w:spacing w:val="1"/>
          <w:sz w:val="22"/>
          <w:szCs w:val="22"/>
        </w:rPr>
        <w:t>no</w:t>
      </w:r>
      <w:r w:rsidRPr="006F19BA">
        <w:rPr>
          <w:sz w:val="22"/>
          <w:szCs w:val="22"/>
        </w:rPr>
        <w:t>,</w:t>
      </w:r>
      <w:r w:rsidRPr="006F19BA">
        <w:rPr>
          <w:spacing w:val="4"/>
          <w:sz w:val="22"/>
          <w:szCs w:val="22"/>
        </w:rPr>
        <w:t xml:space="preserve"> </w:t>
      </w:r>
      <w:r w:rsidRPr="006F19BA">
        <w:rPr>
          <w:spacing w:val="-2"/>
          <w:sz w:val="22"/>
          <w:szCs w:val="22"/>
        </w:rPr>
        <w:t>Lynchburg</w:t>
      </w:r>
      <w:r w:rsidRPr="006F19BA">
        <w:rPr>
          <w:sz w:val="22"/>
          <w:szCs w:val="22"/>
        </w:rPr>
        <w:t>,</w:t>
      </w:r>
      <w:r w:rsidRPr="006F19BA">
        <w:rPr>
          <w:spacing w:val="4"/>
          <w:sz w:val="22"/>
          <w:szCs w:val="22"/>
        </w:rPr>
        <w:t xml:space="preserve"> </w:t>
      </w:r>
      <w:r w:rsidRPr="006F19BA">
        <w:rPr>
          <w:sz w:val="22"/>
          <w:szCs w:val="22"/>
        </w:rPr>
        <w:t xml:space="preserve">V.A.                                                              </w:t>
      </w:r>
      <w:r w:rsidR="006F19BA">
        <w:rPr>
          <w:sz w:val="22"/>
          <w:szCs w:val="22"/>
        </w:rPr>
        <w:t xml:space="preserve">              </w:t>
      </w:r>
      <w:r w:rsidRPr="006F19BA">
        <w:rPr>
          <w:sz w:val="22"/>
          <w:szCs w:val="22"/>
        </w:rPr>
        <w:t xml:space="preserve">   </w:t>
      </w:r>
      <w:r w:rsidRPr="006F19BA">
        <w:rPr>
          <w:spacing w:val="27"/>
          <w:sz w:val="22"/>
          <w:szCs w:val="22"/>
        </w:rPr>
        <w:t xml:space="preserve"> </w:t>
      </w:r>
      <w:r w:rsidRPr="006F19BA">
        <w:rPr>
          <w:spacing w:val="-4"/>
          <w:sz w:val="22"/>
          <w:szCs w:val="22"/>
        </w:rPr>
        <w:t>F</w:t>
      </w:r>
      <w:r w:rsidRPr="006F19BA">
        <w:rPr>
          <w:spacing w:val="4"/>
          <w:sz w:val="22"/>
          <w:szCs w:val="22"/>
        </w:rPr>
        <w:t>a</w:t>
      </w:r>
      <w:r w:rsidRPr="006F19BA">
        <w:rPr>
          <w:spacing w:val="-4"/>
          <w:sz w:val="22"/>
          <w:szCs w:val="22"/>
        </w:rPr>
        <w:t>l</w:t>
      </w:r>
      <w:r w:rsidRPr="006F19BA">
        <w:rPr>
          <w:sz w:val="22"/>
          <w:szCs w:val="22"/>
        </w:rPr>
        <w:t>l</w:t>
      </w:r>
      <w:r w:rsidRPr="006F19BA">
        <w:rPr>
          <w:spacing w:val="-2"/>
          <w:sz w:val="22"/>
          <w:szCs w:val="22"/>
        </w:rPr>
        <w:t xml:space="preserve"> </w:t>
      </w:r>
      <w:r w:rsidRPr="006F19BA">
        <w:rPr>
          <w:sz w:val="22"/>
          <w:szCs w:val="22"/>
        </w:rPr>
        <w:t>2001</w:t>
      </w:r>
      <w:r w:rsidRPr="006F19BA">
        <w:rPr>
          <w:spacing w:val="3"/>
          <w:sz w:val="22"/>
          <w:szCs w:val="22"/>
        </w:rPr>
        <w:t xml:space="preserve"> </w:t>
      </w:r>
      <w:r w:rsidRPr="006F19BA">
        <w:rPr>
          <w:sz w:val="22"/>
          <w:szCs w:val="22"/>
        </w:rPr>
        <w:t>–</w:t>
      </w:r>
      <w:r w:rsidRPr="006F19BA">
        <w:rPr>
          <w:spacing w:val="2"/>
          <w:sz w:val="22"/>
          <w:szCs w:val="22"/>
        </w:rPr>
        <w:t xml:space="preserve"> </w:t>
      </w:r>
      <w:r w:rsidRPr="006F19BA">
        <w:rPr>
          <w:spacing w:val="-4"/>
          <w:sz w:val="22"/>
          <w:szCs w:val="22"/>
        </w:rPr>
        <w:t>F</w:t>
      </w:r>
      <w:r w:rsidRPr="006F19BA">
        <w:rPr>
          <w:spacing w:val="4"/>
          <w:sz w:val="22"/>
          <w:szCs w:val="22"/>
        </w:rPr>
        <w:t>a</w:t>
      </w:r>
      <w:r w:rsidRPr="006F19BA">
        <w:rPr>
          <w:sz w:val="22"/>
          <w:szCs w:val="22"/>
        </w:rPr>
        <w:t>ll</w:t>
      </w:r>
      <w:r w:rsidRPr="006F19BA">
        <w:rPr>
          <w:spacing w:val="-6"/>
          <w:sz w:val="22"/>
          <w:szCs w:val="22"/>
        </w:rPr>
        <w:t xml:space="preserve"> </w:t>
      </w:r>
      <w:r w:rsidRPr="006F19BA">
        <w:rPr>
          <w:sz w:val="22"/>
          <w:szCs w:val="22"/>
        </w:rPr>
        <w:t>2012</w:t>
      </w:r>
    </w:p>
    <w:sectPr w:rsidR="00C87E6E" w:rsidRPr="006F19BA" w:rsidSect="00B97201">
      <w:headerReference w:type="default" r:id="rId9"/>
      <w:type w:val="continuous"/>
      <w:pgSz w:w="12240" w:h="15840"/>
      <w:pgMar w:top="821" w:right="1440" w:bottom="821" w:left="1440" w:header="288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132" w:rsidRDefault="00005132" w:rsidP="00736581">
      <w:r>
        <w:separator/>
      </w:r>
    </w:p>
  </w:endnote>
  <w:endnote w:type="continuationSeparator" w:id="0">
    <w:p w:rsidR="00005132" w:rsidRDefault="00005132" w:rsidP="0073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132" w:rsidRDefault="00005132" w:rsidP="00736581">
      <w:r>
        <w:separator/>
      </w:r>
    </w:p>
  </w:footnote>
  <w:footnote w:type="continuationSeparator" w:id="0">
    <w:p w:rsidR="00005132" w:rsidRDefault="00005132" w:rsidP="00736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694" w:rsidRDefault="00300694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55403"/>
    <w:multiLevelType w:val="hybridMultilevel"/>
    <w:tmpl w:val="7F9E5B2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73A3FA2"/>
    <w:multiLevelType w:val="hybridMultilevel"/>
    <w:tmpl w:val="D62294A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6642E22"/>
    <w:multiLevelType w:val="hybridMultilevel"/>
    <w:tmpl w:val="F24A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D71D6"/>
    <w:multiLevelType w:val="hybridMultilevel"/>
    <w:tmpl w:val="CBC84DDA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6D7C7CB5"/>
    <w:multiLevelType w:val="hybridMultilevel"/>
    <w:tmpl w:val="D918257C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 w15:restartNumberingAfterBreak="0">
    <w:nsid w:val="72E34309"/>
    <w:multiLevelType w:val="multilevel"/>
    <w:tmpl w:val="DFC8C02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zMzewMLKwMDWxNDdX0lEKTi0uzszPAykwqQUAgF0xqiwAAAA="/>
  </w:docVars>
  <w:rsids>
    <w:rsidRoot w:val="00FD5F15"/>
    <w:rsid w:val="00005132"/>
    <w:rsid w:val="0001096A"/>
    <w:rsid w:val="0001274D"/>
    <w:rsid w:val="00030CBC"/>
    <w:rsid w:val="0003217D"/>
    <w:rsid w:val="00057FF7"/>
    <w:rsid w:val="00072AB3"/>
    <w:rsid w:val="00084D57"/>
    <w:rsid w:val="000A39DA"/>
    <w:rsid w:val="000A766D"/>
    <w:rsid w:val="000C55DB"/>
    <w:rsid w:val="0014190F"/>
    <w:rsid w:val="00160197"/>
    <w:rsid w:val="0017448C"/>
    <w:rsid w:val="00190BE3"/>
    <w:rsid w:val="00194655"/>
    <w:rsid w:val="001B32CB"/>
    <w:rsid w:val="001C1137"/>
    <w:rsid w:val="001D2817"/>
    <w:rsid w:val="001E5AC7"/>
    <w:rsid w:val="001F34F9"/>
    <w:rsid w:val="001F3B95"/>
    <w:rsid w:val="00210F02"/>
    <w:rsid w:val="00235406"/>
    <w:rsid w:val="00250D67"/>
    <w:rsid w:val="0025354C"/>
    <w:rsid w:val="002A10F3"/>
    <w:rsid w:val="002A31CD"/>
    <w:rsid w:val="00300694"/>
    <w:rsid w:val="0031127C"/>
    <w:rsid w:val="003302C2"/>
    <w:rsid w:val="00331CD1"/>
    <w:rsid w:val="00335569"/>
    <w:rsid w:val="003361FF"/>
    <w:rsid w:val="0035712A"/>
    <w:rsid w:val="00397C16"/>
    <w:rsid w:val="003E2D60"/>
    <w:rsid w:val="003F5227"/>
    <w:rsid w:val="004025CA"/>
    <w:rsid w:val="00437133"/>
    <w:rsid w:val="00476DB2"/>
    <w:rsid w:val="00480662"/>
    <w:rsid w:val="004A6E18"/>
    <w:rsid w:val="004F3000"/>
    <w:rsid w:val="005226D3"/>
    <w:rsid w:val="00526C12"/>
    <w:rsid w:val="00527BE1"/>
    <w:rsid w:val="005665DA"/>
    <w:rsid w:val="0057462D"/>
    <w:rsid w:val="00594F45"/>
    <w:rsid w:val="005A7D5C"/>
    <w:rsid w:val="005B5B61"/>
    <w:rsid w:val="005B6250"/>
    <w:rsid w:val="005C65F1"/>
    <w:rsid w:val="00614DFC"/>
    <w:rsid w:val="0063344E"/>
    <w:rsid w:val="006736F5"/>
    <w:rsid w:val="006E7AD9"/>
    <w:rsid w:val="006F19BA"/>
    <w:rsid w:val="00707E36"/>
    <w:rsid w:val="00724C49"/>
    <w:rsid w:val="00736581"/>
    <w:rsid w:val="007E21C1"/>
    <w:rsid w:val="007F7C30"/>
    <w:rsid w:val="00836F1E"/>
    <w:rsid w:val="008412C8"/>
    <w:rsid w:val="00874E4F"/>
    <w:rsid w:val="00875092"/>
    <w:rsid w:val="00894D4D"/>
    <w:rsid w:val="008A6363"/>
    <w:rsid w:val="008F2924"/>
    <w:rsid w:val="008F44AA"/>
    <w:rsid w:val="00902DAB"/>
    <w:rsid w:val="00903DFF"/>
    <w:rsid w:val="0091650E"/>
    <w:rsid w:val="00927C54"/>
    <w:rsid w:val="00933040"/>
    <w:rsid w:val="009A560E"/>
    <w:rsid w:val="009C22CA"/>
    <w:rsid w:val="009C60E7"/>
    <w:rsid w:val="009D0C35"/>
    <w:rsid w:val="009F7548"/>
    <w:rsid w:val="00A041D3"/>
    <w:rsid w:val="00A11EDC"/>
    <w:rsid w:val="00A239C0"/>
    <w:rsid w:val="00A70A69"/>
    <w:rsid w:val="00A92ACF"/>
    <w:rsid w:val="00A92FE5"/>
    <w:rsid w:val="00AD4EFD"/>
    <w:rsid w:val="00AF3CFD"/>
    <w:rsid w:val="00B4674F"/>
    <w:rsid w:val="00B72E35"/>
    <w:rsid w:val="00B97201"/>
    <w:rsid w:val="00BB5080"/>
    <w:rsid w:val="00BF059C"/>
    <w:rsid w:val="00C012F9"/>
    <w:rsid w:val="00C0194F"/>
    <w:rsid w:val="00C236C6"/>
    <w:rsid w:val="00C340FF"/>
    <w:rsid w:val="00C67F03"/>
    <w:rsid w:val="00C83839"/>
    <w:rsid w:val="00C87E6E"/>
    <w:rsid w:val="00CA5AD5"/>
    <w:rsid w:val="00CC6ADC"/>
    <w:rsid w:val="00CC6AE3"/>
    <w:rsid w:val="00CC73AB"/>
    <w:rsid w:val="00CE3FF0"/>
    <w:rsid w:val="00CE661C"/>
    <w:rsid w:val="00CF2B95"/>
    <w:rsid w:val="00D34145"/>
    <w:rsid w:val="00D37C18"/>
    <w:rsid w:val="00D433BA"/>
    <w:rsid w:val="00D45DA4"/>
    <w:rsid w:val="00D754B6"/>
    <w:rsid w:val="00D905E3"/>
    <w:rsid w:val="00DB356F"/>
    <w:rsid w:val="00E15B32"/>
    <w:rsid w:val="00E22E92"/>
    <w:rsid w:val="00E23B3A"/>
    <w:rsid w:val="00E35553"/>
    <w:rsid w:val="00EB220E"/>
    <w:rsid w:val="00ED3E19"/>
    <w:rsid w:val="00EF02D7"/>
    <w:rsid w:val="00EF0626"/>
    <w:rsid w:val="00F12991"/>
    <w:rsid w:val="00F63852"/>
    <w:rsid w:val="00F7585D"/>
    <w:rsid w:val="00F91E6D"/>
    <w:rsid w:val="00FA0ED0"/>
    <w:rsid w:val="00FD5F15"/>
    <w:rsid w:val="00FE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C6185"/>
  <w15:docId w15:val="{C32E29F2-4169-46A0-AE08-EB6AB83B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750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3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65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581"/>
  </w:style>
  <w:style w:type="paragraph" w:styleId="Footer">
    <w:name w:val="footer"/>
    <w:basedOn w:val="Normal"/>
    <w:link w:val="FooterChar"/>
    <w:uiPriority w:val="99"/>
    <w:unhideWhenUsed/>
    <w:rsid w:val="007365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glowe@aim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C4040-D451-4C4C-AD4C-E7AA1EC08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</dc:creator>
  <cp:lastModifiedBy>Jonathan Lowe</cp:lastModifiedBy>
  <cp:revision>82</cp:revision>
  <cp:lastPrinted>2017-08-31T17:59:00Z</cp:lastPrinted>
  <dcterms:created xsi:type="dcterms:W3CDTF">2014-08-14T00:53:00Z</dcterms:created>
  <dcterms:modified xsi:type="dcterms:W3CDTF">2017-09-05T17:21:00Z</dcterms:modified>
</cp:coreProperties>
</file>